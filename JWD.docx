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color w:val="ff0000"/>
          <w:sz w:val="36"/>
          <w:szCs w:val="36"/>
        </w:rPr>
      </w:pPr>
      <w:bookmarkStart w:id="0" w:name="_GoBack"/>
      <w:bookmarkStart w:id="1" w:name="JSP(JavaServerPages)"/>
      <w:bookmarkEnd w:id="0"/>
      <w:r>
        <w:rPr>
          <w:b/>
          <w:bCs/>
          <w:color w:val="ff0000"/>
          <w:sz w:val="36"/>
          <w:szCs w:val="36"/>
          <w:lang w:val="en-US"/>
        </w:rPr>
        <w:t>JSP (JavaServer Pages):</w:t>
      </w:r>
      <w:bookmarkEnd w:id="1"/>
    </w:p>
    <w:p>
      <w:pPr>
        <w:pStyle w:val="style0"/>
        <w:rPr>
          <w:sz w:val="24"/>
          <w:szCs w:val="24"/>
        </w:rPr>
      </w:pPr>
      <w:r>
        <w:rPr>
          <w:sz w:val="24"/>
          <w:szCs w:val="24"/>
          <w:lang w:val="en-US"/>
        </w:rPr>
        <w:t>Purpose:</w:t>
      </w:r>
    </w:p>
    <w:p>
      <w:pPr>
        <w:pStyle w:val="style0"/>
        <w:rPr>
          <w:sz w:val="24"/>
          <w:szCs w:val="24"/>
        </w:rPr>
      </w:pPr>
      <w:r>
        <w:rPr>
          <w:sz w:val="24"/>
          <w:szCs w:val="24"/>
          <w:lang w:val="en-US"/>
        </w:rPr>
        <w:t>- JSP is a technology used to create dynamic web pages with Java code embedded in HTML-like syntax.</w:t>
      </w:r>
    </w:p>
    <w:p>
      <w:pPr>
        <w:pStyle w:val="style0"/>
        <w:rPr>
          <w:sz w:val="24"/>
          <w:szCs w:val="24"/>
        </w:rPr>
      </w:pPr>
      <w:r>
        <w:rPr>
          <w:sz w:val="24"/>
          <w:szCs w:val="24"/>
          <w:lang w:val="en-US"/>
        </w:rPr>
        <w:t>- It allows developers to write Java code directly within the HTML markup, making it easier to generate dynamic content.</w:t>
      </w:r>
    </w:p>
    <w:p>
      <w:pPr>
        <w:pStyle w:val="style0"/>
        <w:rPr>
          <w:sz w:val="24"/>
          <w:szCs w:val="24"/>
        </w:rPr>
      </w:pPr>
    </w:p>
    <w:p>
      <w:pPr>
        <w:pStyle w:val="style0"/>
        <w:rPr>
          <w:sz w:val="24"/>
          <w:szCs w:val="24"/>
        </w:rPr>
      </w:pPr>
    </w:p>
    <w:p>
      <w:pPr>
        <w:pStyle w:val="style0"/>
        <w:rPr>
          <w:sz w:val="24"/>
          <w:szCs w:val="24"/>
        </w:rPr>
      </w:pPr>
      <w:r>
        <w:rPr>
          <w:sz w:val="24"/>
          <w:szCs w:val="24"/>
          <w:lang w:val="en-US"/>
        </w:rPr>
        <w:t xml:space="preserve">1)  </w:t>
      </w:r>
      <w:r>
        <w:rPr>
          <w:sz w:val="28"/>
          <w:szCs w:val="28"/>
          <w:lang w:val="en-US"/>
        </w:rPr>
        <w:t>Define tag handlers</w:t>
      </w:r>
      <w:r>
        <w:rPr>
          <w:sz w:val="24"/>
          <w:szCs w:val="24"/>
          <w:lang w:val="en-US"/>
        </w:rPr>
        <w:t xml:space="preserve"> by implementing the javax.servlet.jsp.tagext.Tag interface or extending its subclasses.</w:t>
      </w:r>
    </w:p>
    <w:p>
      <w:pPr>
        <w:pStyle w:val="style0"/>
        <w:rPr>
          <w:sz w:val="24"/>
          <w:szCs w:val="24"/>
        </w:rPr>
      </w:pPr>
      <w:r>
        <w:rPr>
          <w:sz w:val="24"/>
          <w:szCs w:val="24"/>
          <w:lang w:val="en-US"/>
        </w:rPr>
        <w:t xml:space="preserve">2)  </w:t>
      </w:r>
      <w:r>
        <w:rPr>
          <w:sz w:val="28"/>
          <w:szCs w:val="28"/>
          <w:lang w:val="en-US"/>
        </w:rPr>
        <w:t>Declare tag libraries</w:t>
      </w:r>
      <w:r>
        <w:rPr>
          <w:sz w:val="24"/>
          <w:szCs w:val="24"/>
          <w:lang w:val="en-US"/>
        </w:rPr>
        <w:t xml:space="preserve"> in the TLD (Tag Library Descriptor) file and map them to tag handler classes.</w:t>
      </w:r>
    </w:p>
    <w:p>
      <w:pPr>
        <w:pStyle w:val="style0"/>
        <w:rPr>
          <w:sz w:val="24"/>
          <w:szCs w:val="24"/>
        </w:rPr>
      </w:pPr>
      <w:r>
        <w:rPr>
          <w:sz w:val="24"/>
          <w:szCs w:val="24"/>
          <w:lang w:val="en-US"/>
        </w:rPr>
        <w:t xml:space="preserve">3)  </w:t>
      </w:r>
      <w:r>
        <w:rPr>
          <w:sz w:val="28"/>
          <w:szCs w:val="28"/>
          <w:lang w:val="en-US"/>
        </w:rPr>
        <w:t xml:space="preserve">Use the custom tags </w:t>
      </w:r>
      <w:r>
        <w:rPr>
          <w:sz w:val="24"/>
          <w:szCs w:val="24"/>
          <w:lang w:val="en-US"/>
        </w:rPr>
        <w:t>in JSP pages by referencing the tag libraries and specifying the tag names and attributes</w:t>
      </w:r>
    </w:p>
    <w:p>
      <w:pPr>
        <w:pStyle w:val="style0"/>
        <w:rPr>
          <w:sz w:val="24"/>
          <w:szCs w:val="24"/>
        </w:rPr>
      </w:pPr>
    </w:p>
    <w:p>
      <w:pPr>
        <w:pStyle w:val="style0"/>
        <w:rPr>
          <w:sz w:val="24"/>
          <w:szCs w:val="24"/>
        </w:rPr>
      </w:pPr>
    </w:p>
    <w:bookmarkStart w:id="2" w:name="LifecycleofServlet"/>
    <w:p>
      <w:pPr>
        <w:pStyle w:val="style0"/>
        <w:rPr>
          <w:b/>
          <w:bCs/>
          <w:color w:val="ff0000"/>
          <w:sz w:val="36"/>
          <w:szCs w:val="36"/>
        </w:rPr>
      </w:pPr>
      <w:r>
        <w:rPr>
          <w:b/>
          <w:bCs/>
          <w:color w:val="ff0000"/>
          <w:sz w:val="36"/>
          <w:szCs w:val="36"/>
          <w:lang w:val="en-US"/>
        </w:rPr>
        <w:t>Life cycle of Servlet</w:t>
      </w:r>
    </w:p>
    <w:bookmarkEnd w:id="2"/>
    <w:p>
      <w:pPr>
        <w:pStyle w:val="style0"/>
        <w:rPr>
          <w:sz w:val="32"/>
          <w:szCs w:val="32"/>
        </w:rPr>
      </w:pPr>
      <w:r>
        <w:rPr>
          <w:sz w:val="32"/>
          <w:szCs w:val="32"/>
          <w:lang w:val="en-US"/>
        </w:rPr>
        <w:t xml:space="preserve">1) </w:t>
      </w:r>
      <w:r>
        <w:rPr>
          <w:sz w:val="32"/>
          <w:szCs w:val="32"/>
          <w:highlight w:val="yellow"/>
          <w:lang w:val="en-US"/>
        </w:rPr>
        <w:fldChar w:fldCharType="begin"/>
      </w:r>
      <w:r>
        <w:rPr>
          <w:sz w:val="32"/>
          <w:szCs w:val="32"/>
          <w:highlight w:val="yellow"/>
          <w:lang w:val="en-US"/>
        </w:rPr>
        <w:instrText xml:space="preserve"> HYPERLINK "https://youtu.be/6RhdX-d_pbY?si=eE7psP54hwoOHqgS" \o "https://youtu.be/6RhdX-d_pbY?si=eE7psP54hwoOHqgS"</w:instrText>
      </w:r>
      <w:r>
        <w:rPr>
          <w:sz w:val="32"/>
          <w:szCs w:val="32"/>
          <w:highlight w:val="yellow"/>
          <w:lang w:val="en-US"/>
        </w:rPr>
        <w:fldChar w:fldCharType="separate"/>
      </w:r>
      <w:r>
        <w:rPr>
          <w:rStyle w:val="style85"/>
          <w:sz w:val="32"/>
          <w:szCs w:val="32"/>
          <w:highlight w:val="yellow"/>
          <w:lang w:val="en-US"/>
        </w:rPr>
        <w:t>https://youtu.be/6RhdX-d_pbY?si=eE7psP54hwoOHqgS</w:t>
      </w:r>
      <w:r>
        <w:rPr>
          <w:sz w:val="32"/>
          <w:szCs w:val="32"/>
          <w:highlight w:val="yellow"/>
          <w:lang w:val="en-US"/>
        </w:rPr>
        <w:fldChar w:fldCharType="end"/>
      </w:r>
    </w:p>
    <w:p>
      <w:pPr>
        <w:pStyle w:val="style0"/>
        <w:rPr>
          <w:sz w:val="24"/>
          <w:szCs w:val="24"/>
        </w:rPr>
      </w:pPr>
      <w:r>
        <w:rPr/>
        <w:drawing>
          <wp:inline distL="0" distT="0" distB="0" distR="0">
            <wp:extent cx="5849550" cy="3416014"/>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849550" cy="3416014"/>
                    </a:xfrm>
                    <a:prstGeom prst="rect"/>
                  </pic:spPr>
                </pic:pic>
              </a:graphicData>
            </a:graphic>
          </wp:inline>
        </w:drawing>
      </w:r>
    </w:p>
    <w:p>
      <w:pPr>
        <w:pStyle w:val="style0"/>
        <w:rPr>
          <w:sz w:val="32"/>
          <w:szCs w:val="32"/>
          <w:highlight w:val="yellow"/>
        </w:rPr>
      </w:pPr>
      <w:r>
        <w:rPr>
          <w:sz w:val="32"/>
          <w:szCs w:val="32"/>
          <w:lang w:val="en-US"/>
        </w:rPr>
        <w:t xml:space="preserve">2) </w:t>
      </w:r>
      <w:r>
        <w:rPr>
          <w:sz w:val="32"/>
          <w:szCs w:val="32"/>
          <w:highlight w:val="yellow"/>
          <w:lang w:val="en-US"/>
        </w:rPr>
        <w:fldChar w:fldCharType="begin"/>
      </w:r>
      <w:r>
        <w:rPr>
          <w:sz w:val="32"/>
          <w:szCs w:val="32"/>
          <w:highlight w:val="yellow"/>
          <w:lang w:val="en-US"/>
        </w:rPr>
        <w:instrText xml:space="preserve"> HYPERLINK "https://youtu.be/SpOWu3NHFIw?si=AetsYPvLkEvMVZ7t" \o "https://youtu.be/SpOWu3NHFIw?si=AetsYPvLkEvMVZ7t"</w:instrText>
      </w:r>
      <w:r>
        <w:rPr>
          <w:sz w:val="32"/>
          <w:szCs w:val="32"/>
          <w:highlight w:val="yellow"/>
          <w:lang w:val="en-US"/>
        </w:rPr>
        <w:fldChar w:fldCharType="separate"/>
      </w:r>
      <w:r>
        <w:rPr>
          <w:rStyle w:val="style85"/>
          <w:sz w:val="32"/>
          <w:szCs w:val="32"/>
          <w:highlight w:val="yellow"/>
          <w:lang w:val="en-US"/>
        </w:rPr>
        <w:t>https://youtu.be/SpOWu3NHFIw?si=AetsYPvLkEvMVZ7t</w:t>
      </w:r>
      <w:r>
        <w:rPr>
          <w:sz w:val="32"/>
          <w:szCs w:val="32"/>
          <w:highlight w:val="yellow"/>
          <w:lang w:val="en-US"/>
        </w:rPr>
        <w:fldChar w:fldCharType="end"/>
      </w:r>
    </w:p>
    <w:p>
      <w:pPr>
        <w:pStyle w:val="style0"/>
        <w:rPr>
          <w:sz w:val="24"/>
          <w:szCs w:val="24"/>
        </w:rPr>
      </w:pPr>
      <w:r>
        <w:rPr/>
        <w:drawing>
          <wp:inline distL="0" distT="0" distB="0" distR="0">
            <wp:extent cx="5670333" cy="3150866"/>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8884" t="0" r="8532" b="-4554"/>
                    <a:stretch/>
                  </pic:blipFill>
                  <pic:spPr>
                    <a:xfrm rot="0">
                      <a:off x="0" y="0"/>
                      <a:ext cx="5670333" cy="3150866"/>
                    </a:xfrm>
                    <a:prstGeom prst="rect"/>
                  </pic:spPr>
                </pic:pic>
              </a:graphicData>
            </a:graphic>
          </wp:inline>
        </w:drawing>
      </w:r>
    </w:p>
    <w:p>
      <w:pPr>
        <w:pStyle w:val="style0"/>
        <w:rPr>
          <w:sz w:val="24"/>
          <w:szCs w:val="24"/>
        </w:rPr>
      </w:pPr>
      <w:r>
        <w:rPr/>
        <w:drawing>
          <wp:inline distL="0" distT="0" distB="0" distR="0">
            <wp:extent cx="5683937" cy="3287168"/>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9613" t="0" r="10061" b="-1822"/>
                    <a:stretch/>
                  </pic:blipFill>
                  <pic:spPr>
                    <a:xfrm rot="0">
                      <a:off x="0" y="0"/>
                      <a:ext cx="5683937" cy="3287168"/>
                    </a:xfrm>
                    <a:prstGeom prst="rect"/>
                  </pic:spPr>
                </pic:pic>
              </a:graphicData>
            </a:graphic>
          </wp:inline>
        </w:drawing>
      </w:r>
    </w:p>
    <w:p>
      <w:pPr>
        <w:pStyle w:val="style0"/>
        <w:rPr>
          <w:sz w:val="24"/>
          <w:szCs w:val="24"/>
        </w:rPr>
      </w:pPr>
      <w:r>
        <w:rPr/>
        <w:drawing>
          <wp:inline distL="0" distT="0" distB="0" distR="0">
            <wp:extent cx="5756765" cy="2583439"/>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9764" t="0" r="9536" b="8826"/>
                    <a:stretch/>
                  </pic:blipFill>
                  <pic:spPr>
                    <a:xfrm rot="0">
                      <a:off x="0" y="0"/>
                      <a:ext cx="5756765" cy="2583439"/>
                    </a:xfrm>
                    <a:prstGeom prst="rect"/>
                  </pic:spPr>
                </pic:pic>
              </a:graphicData>
            </a:graphic>
          </wp:inline>
        </w:drawing>
      </w:r>
      <w:r>
        <w:rPr/>
        <w:drawing>
          <wp:inline distL="0" distT="0" distB="0" distR="0">
            <wp:extent cx="5850718" cy="747263"/>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8700" t="43283" r="9320" b="-2654"/>
                    <a:stretch/>
                  </pic:blipFill>
                  <pic:spPr>
                    <a:xfrm rot="0">
                      <a:off x="0" y="0"/>
                      <a:ext cx="5850718" cy="747263"/>
                    </a:xfrm>
                    <a:prstGeom prst="rect"/>
                  </pic:spPr>
                </pic:pic>
              </a:graphicData>
            </a:graphic>
          </wp:inline>
        </w:drawing>
      </w:r>
      <w:r>
        <w:rPr/>
        <w:drawing>
          <wp:inline distL="0" distT="0" distB="0" distR="0">
            <wp:extent cx="5638837" cy="2755585"/>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7" cstate="print"/>
                    <a:srcRect l="9731" t="0" r="10058" b="695"/>
                    <a:stretch/>
                  </pic:blipFill>
                  <pic:spPr>
                    <a:xfrm rot="0">
                      <a:off x="0" y="0"/>
                      <a:ext cx="5638837" cy="2755585"/>
                    </a:xfrm>
                    <a:prstGeom prst="rect"/>
                  </pic:spPr>
                </pic:pic>
              </a:graphicData>
            </a:graphic>
          </wp:inline>
        </w:drawing>
      </w:r>
      <w:r>
        <w:rPr/>
        <w:drawing>
          <wp:inline distL="0" distT="0" distB="0" distR="0">
            <wp:extent cx="5623515" cy="2800024"/>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8" cstate="print"/>
                    <a:srcRect l="9949" t="0" r="9904" b="0"/>
                    <a:stretch/>
                  </pic:blipFill>
                  <pic:spPr>
                    <a:xfrm rot="0">
                      <a:off x="0" y="0"/>
                      <a:ext cx="5623515" cy="2800024"/>
                    </a:xfrm>
                    <a:prstGeom prst="rect"/>
                  </pic:spPr>
                </pic:pic>
              </a:graphicData>
            </a:graphic>
          </wp:inline>
        </w:drawing>
      </w:r>
    </w:p>
    <w:bookmarkStart w:id="3" w:name="JSPLifeCycle"/>
    <w:p>
      <w:pPr>
        <w:pStyle w:val="style0"/>
        <w:rPr>
          <w:b/>
          <w:bCs/>
          <w:color w:val="ff0000"/>
          <w:sz w:val="36"/>
          <w:szCs w:val="36"/>
        </w:rPr>
      </w:pPr>
      <w:r>
        <w:rPr>
          <w:b/>
          <w:bCs/>
          <w:color w:val="ff0000"/>
          <w:sz w:val="36"/>
          <w:szCs w:val="36"/>
          <w:lang w:val="en-US"/>
        </w:rPr>
        <w:t>JSP Life Cycle</w:t>
      </w:r>
    </w:p>
    <w:bookmarkEnd w:id="3"/>
    <w:p>
      <w:pPr>
        <w:pStyle w:val="style0"/>
        <w:rPr>
          <w:color w:val="ff0000"/>
          <w:sz w:val="36"/>
          <w:szCs w:val="36"/>
        </w:rPr>
      </w:pPr>
    </w:p>
    <w:p>
      <w:pPr>
        <w:pStyle w:val="style0"/>
        <w:rPr>
          <w:color w:val="000000"/>
          <w:sz w:val="32"/>
          <w:szCs w:val="32"/>
          <w:highlight w:val="yellow"/>
        </w:rPr>
      </w:pPr>
      <w:r>
        <w:rPr>
          <w:color w:val="000000"/>
          <w:sz w:val="32"/>
          <w:szCs w:val="32"/>
          <w:highlight w:val="yellow"/>
          <w:lang w:val="en-US"/>
        </w:rPr>
        <w:fldChar w:fldCharType="begin"/>
      </w:r>
      <w:r>
        <w:rPr>
          <w:color w:val="000000"/>
          <w:sz w:val="32"/>
          <w:szCs w:val="32"/>
          <w:highlight w:val="yellow"/>
          <w:lang w:val="en-US"/>
        </w:rPr>
        <w:instrText xml:space="preserve"> HYPERLINK "https://youtu.be/KR5xHmgF1fo?si=cmfwyETrgfnagpqb" \o "https://youtu.be/KR5xHmgF1fo?si=cmfwyETrgfnagpqb"</w:instrText>
      </w:r>
      <w:r>
        <w:rPr>
          <w:color w:val="000000"/>
          <w:sz w:val="32"/>
          <w:szCs w:val="32"/>
          <w:highlight w:val="yellow"/>
          <w:lang w:val="en-US"/>
        </w:rPr>
        <w:fldChar w:fldCharType="separate"/>
      </w:r>
      <w:r>
        <w:rPr>
          <w:rStyle w:val="style85"/>
          <w:sz w:val="32"/>
          <w:szCs w:val="32"/>
          <w:highlight w:val="yellow"/>
          <w:lang w:val="en-US"/>
        </w:rPr>
        <w:t>https://youtu.be/KR5xHmgF1fo?si=cmfwyETrgfnagpqb</w:t>
      </w:r>
      <w:r>
        <w:rPr>
          <w:color w:val="000000"/>
          <w:sz w:val="32"/>
          <w:szCs w:val="32"/>
          <w:highlight w:val="yellow"/>
          <w:lang w:val="en-US"/>
        </w:rPr>
        <w:fldChar w:fldCharType="end"/>
      </w:r>
    </w:p>
    <w:p>
      <w:pPr>
        <w:pStyle w:val="style0"/>
        <w:rPr>
          <w:color w:val="000000"/>
          <w:sz w:val="32"/>
          <w:szCs w:val="32"/>
        </w:rPr>
      </w:pPr>
      <w:r>
        <w:rPr/>
        <w:drawing>
          <wp:inline distL="0" distT="0" distB="0" distR="0">
            <wp:extent cx="5915237" cy="2661856"/>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9" cstate="print"/>
                    <a:srcRect l="0" t="0" r="0" b="0"/>
                    <a:stretch/>
                  </pic:blipFill>
                  <pic:spPr>
                    <a:xfrm rot="0">
                      <a:off x="0" y="0"/>
                      <a:ext cx="5915237" cy="2661856"/>
                    </a:xfrm>
                    <a:prstGeom prst="rect"/>
                  </pic:spPr>
                </pic:pic>
              </a:graphicData>
            </a:graphic>
          </wp:inline>
        </w:drawing>
      </w:r>
      <w:r>
        <w:rPr/>
        <w:drawing>
          <wp:inline distL="0" distT="0" distB="0" distR="0">
            <wp:extent cx="5966333" cy="2684850"/>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
                    <pic:cNvPicPr/>
                  </pic:nvPicPr>
                  <pic:blipFill>
                    <a:blip r:embed="rId10" cstate="print"/>
                    <a:srcRect l="0" t="0" r="0" b="0"/>
                    <a:stretch/>
                  </pic:blipFill>
                  <pic:spPr>
                    <a:xfrm rot="0">
                      <a:off x="0" y="0"/>
                      <a:ext cx="5966333" cy="2684850"/>
                    </a:xfrm>
                    <a:prstGeom prst="rect"/>
                  </pic:spPr>
                </pic:pic>
              </a:graphicData>
            </a:graphic>
          </wp:inline>
        </w:drawing>
      </w:r>
    </w:p>
    <w:bookmarkStart w:id="4" w:name="CookieinServlet"/>
    <w:p>
      <w:pPr>
        <w:pStyle w:val="style0"/>
        <w:rPr>
          <w:b/>
          <w:bCs/>
          <w:color w:val="ff0000"/>
          <w:sz w:val="36"/>
          <w:szCs w:val="36"/>
        </w:rPr>
      </w:pPr>
      <w:r>
        <w:rPr>
          <w:b/>
          <w:bCs/>
          <w:color w:val="ff0000"/>
          <w:sz w:val="36"/>
          <w:szCs w:val="36"/>
          <w:lang w:val="en-US"/>
        </w:rPr>
        <w:t>Cookie in Servlet</w:t>
      </w:r>
    </w:p>
    <w:bookmarkEnd w:id="4"/>
    <w:p>
      <w:pPr>
        <w:pStyle w:val="style0"/>
        <w:rPr>
          <w:color w:val="000000"/>
          <w:sz w:val="32"/>
          <w:szCs w:val="32"/>
          <w:highlight w:val="yellow"/>
        </w:rPr>
      </w:pPr>
      <w:r>
        <w:rPr>
          <w:color w:val="000000"/>
          <w:sz w:val="32"/>
          <w:szCs w:val="32"/>
          <w:highlight w:val="yellow"/>
          <w:lang w:val="en-US"/>
        </w:rPr>
        <w:fldChar w:fldCharType="begin"/>
      </w:r>
      <w:r>
        <w:rPr>
          <w:color w:val="000000"/>
          <w:sz w:val="32"/>
          <w:szCs w:val="32"/>
          <w:highlight w:val="yellow"/>
          <w:lang w:val="en-US"/>
        </w:rPr>
        <w:instrText xml:space="preserve"> HYPERLINK "https://youtu.be/LILHZhIV9sM?si=MObdPdUm0Jxuw2SM" \o "https://youtu.be/LILHZhIV9sM?si=MObdPdUm0Jxuw2SM"</w:instrText>
      </w:r>
      <w:r>
        <w:rPr>
          <w:color w:val="000000"/>
          <w:sz w:val="32"/>
          <w:szCs w:val="32"/>
          <w:highlight w:val="yellow"/>
          <w:lang w:val="en-US"/>
        </w:rPr>
        <w:fldChar w:fldCharType="separate"/>
      </w:r>
      <w:r>
        <w:rPr>
          <w:rStyle w:val="style85"/>
          <w:sz w:val="32"/>
          <w:szCs w:val="32"/>
          <w:highlight w:val="yellow"/>
          <w:lang w:val="en-US"/>
        </w:rPr>
        <w:t>https://youtu.be/LILHZhIV9sM?si=MObdPdUm0Jxuw2SM</w:t>
      </w:r>
      <w:r>
        <w:rPr>
          <w:color w:val="000000"/>
          <w:sz w:val="32"/>
          <w:szCs w:val="32"/>
          <w:highlight w:val="yellow"/>
          <w:lang w:val="en-US"/>
        </w:rPr>
        <w:fldChar w:fldCharType="end"/>
      </w:r>
    </w:p>
    <w:p>
      <w:pPr>
        <w:pStyle w:val="style0"/>
        <w:rPr>
          <w:color w:val="000000"/>
          <w:sz w:val="32"/>
          <w:szCs w:val="32"/>
        </w:rPr>
      </w:pPr>
    </w:p>
    <w:p>
      <w:pPr>
        <w:pStyle w:val="style0"/>
        <w:rPr>
          <w:color w:val="000000"/>
          <w:sz w:val="32"/>
          <w:szCs w:val="32"/>
        </w:rPr>
      </w:pPr>
    </w:p>
    <w:bookmarkStart w:id="5" w:name="JSFLifecycle"/>
    <w:p>
      <w:pPr>
        <w:pStyle w:val="style0"/>
        <w:rPr>
          <w:b/>
          <w:bCs/>
          <w:color w:val="ff0000"/>
          <w:sz w:val="36"/>
          <w:szCs w:val="36"/>
        </w:rPr>
      </w:pPr>
      <w:r>
        <w:rPr>
          <w:b/>
          <w:bCs/>
          <w:color w:val="ff0000"/>
          <w:sz w:val="36"/>
          <w:szCs w:val="36"/>
          <w:lang w:val="en-US"/>
        </w:rPr>
        <w:t>JSF Lifecycle</w:t>
      </w:r>
    </w:p>
    <w:bookmarkEnd w:id="5"/>
    <w:p>
      <w:pPr>
        <w:pStyle w:val="style0"/>
        <w:rPr>
          <w:color w:val="ff0000"/>
          <w:sz w:val="36"/>
          <w:szCs w:val="36"/>
        </w:rPr>
      </w:pPr>
    </w:p>
    <w:p>
      <w:pPr>
        <w:pStyle w:val="style0"/>
        <w:rPr>
          <w:color w:val="000000"/>
          <w:sz w:val="32"/>
          <w:szCs w:val="32"/>
          <w:highlight w:val="yellow"/>
        </w:rPr>
      </w:pPr>
      <w:r>
        <w:rPr>
          <w:color w:val="000000"/>
          <w:sz w:val="32"/>
          <w:szCs w:val="32"/>
          <w:highlight w:val="yellow"/>
          <w:lang w:val="en-US"/>
        </w:rPr>
        <w:fldChar w:fldCharType="begin"/>
      </w:r>
      <w:r>
        <w:rPr>
          <w:color w:val="000000"/>
          <w:sz w:val="32"/>
          <w:szCs w:val="32"/>
          <w:highlight w:val="yellow"/>
          <w:lang w:val="en-US"/>
        </w:rPr>
        <w:instrText xml:space="preserve"> HYPERLINK "https://youtu.be/mZ83Idd_jFc?si=exl2sMoBGFJ4v8Mm" \o "https://youtu.be/mZ83Idd_jFc?si=exl2sMoBGFJ4v8Mm"</w:instrText>
      </w:r>
      <w:r>
        <w:rPr>
          <w:color w:val="000000"/>
          <w:sz w:val="32"/>
          <w:szCs w:val="32"/>
          <w:highlight w:val="yellow"/>
          <w:lang w:val="en-US"/>
        </w:rPr>
        <w:fldChar w:fldCharType="separate"/>
      </w:r>
      <w:r>
        <w:rPr>
          <w:rStyle w:val="style85"/>
          <w:sz w:val="32"/>
          <w:szCs w:val="32"/>
          <w:highlight w:val="yellow"/>
          <w:lang w:val="en-US"/>
        </w:rPr>
        <w:t>https://youtu.be/mZ83Idd_jFc?si=exl2sMoBGFJ4v8Mm</w:t>
      </w:r>
      <w:r>
        <w:rPr>
          <w:color w:val="000000"/>
          <w:sz w:val="32"/>
          <w:szCs w:val="32"/>
          <w:highlight w:val="yellow"/>
          <w:lang w:val="en-US"/>
        </w:rPr>
        <w:fldChar w:fldCharType="end"/>
      </w:r>
    </w:p>
    <w:bookmarkStart w:id="6" w:name="Servlet(bhamstrajwd)"/>
    <w:bookmarkStart w:id="7" w:name="Servlet(bhamstrajwd)1"/>
    <w:bookmarkEnd w:id="6"/>
    <w:bookmarkEnd w:id="7"/>
    <w:p>
      <w:pPr>
        <w:pStyle w:val="style0"/>
        <w:rPr>
          <w:color w:val="ff0000"/>
          <w:sz w:val="36"/>
          <w:szCs w:val="36"/>
        </w:rPr>
      </w:pPr>
      <w:r>
        <w:rPr/>
        <w:drawing>
          <wp:inline distL="0" distT="0" distB="0" distR="0">
            <wp:extent cx="5723086" cy="2545631"/>
            <wp:effectExtent l="0" t="0" r="0" b="0"/>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1"/>
                    <pic:cNvPicPr/>
                  </pic:nvPicPr>
                  <pic:blipFill>
                    <a:blip r:embed="rId11" cstate="print"/>
                    <a:srcRect l="0" t="0" r="0" b="0"/>
                    <a:stretch/>
                  </pic:blipFill>
                  <pic:spPr>
                    <a:xfrm rot="0">
                      <a:off x="0" y="0"/>
                      <a:ext cx="5723086" cy="2545631"/>
                    </a:xfrm>
                    <a:prstGeom prst="rect"/>
                  </pic:spPr>
                </pic:pic>
              </a:graphicData>
            </a:graphic>
          </wp:inline>
        </w:drawing>
      </w:r>
    </w:p>
    <w:p>
      <w:pPr>
        <w:pStyle w:val="style0"/>
        <w:rPr>
          <w:color w:val="ff0000"/>
          <w:sz w:val="36"/>
          <w:szCs w:val="36"/>
        </w:rPr>
      </w:pPr>
      <w:r>
        <w:rPr/>
        <w:drawing>
          <wp:inline distL="0" distT="0" distB="0" distR="0">
            <wp:extent cx="5756911" cy="3058386"/>
            <wp:effectExtent l="0" t="0" r="0" b="0"/>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1"/>
                    <pic:cNvPicPr/>
                  </pic:nvPicPr>
                  <pic:blipFill>
                    <a:blip r:embed="rId12" cstate="print"/>
                    <a:srcRect l="0" t="0" r="0" b="0"/>
                    <a:stretch/>
                  </pic:blipFill>
                  <pic:spPr>
                    <a:xfrm rot="0">
                      <a:off x="0" y="0"/>
                      <a:ext cx="5756911" cy="3058386"/>
                    </a:xfrm>
                    <a:prstGeom prst="rect"/>
                  </pic:spPr>
                </pic:pic>
              </a:graphicData>
            </a:graphic>
          </wp:inline>
        </w:drawing>
      </w:r>
      <w:r>
        <w:rPr/>
        <w:drawing>
          <wp:inline distL="0" distT="0" distB="0" distR="0">
            <wp:extent cx="5865580" cy="3394445"/>
            <wp:effectExtent l="0" t="0" r="0" b="0"/>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1"/>
                    <pic:cNvPicPr/>
                  </pic:nvPicPr>
                  <pic:blipFill>
                    <a:blip r:embed="rId13" cstate="print"/>
                    <a:srcRect l="0" t="0" r="0" b="0"/>
                    <a:stretch/>
                  </pic:blipFill>
                  <pic:spPr>
                    <a:xfrm rot="0">
                      <a:off x="0" y="0"/>
                      <a:ext cx="5865580" cy="3394445"/>
                    </a:xfrm>
                    <a:prstGeom prst="rect"/>
                  </pic:spPr>
                </pic:pic>
              </a:graphicData>
            </a:graphic>
          </wp:inline>
        </w:drawing>
      </w:r>
      <w:r>
        <w:rPr/>
        <w:drawing>
          <wp:inline distL="0" distT="0" distB="0" distR="0">
            <wp:extent cx="5915237" cy="3611102"/>
            <wp:effectExtent l="0" t="0" r="0" b="0"/>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1"/>
                    <pic:cNvPicPr/>
                  </pic:nvPicPr>
                  <pic:blipFill>
                    <a:blip r:embed="rId14" cstate="print"/>
                    <a:srcRect l="0" t="0" r="0" b="0"/>
                    <a:stretch/>
                  </pic:blipFill>
                  <pic:spPr>
                    <a:xfrm rot="0">
                      <a:off x="0" y="0"/>
                      <a:ext cx="5915237" cy="3611102"/>
                    </a:xfrm>
                    <a:prstGeom prst="rect"/>
                  </pic:spPr>
                </pic:pic>
              </a:graphicData>
            </a:graphic>
          </wp:inline>
        </w:drawing>
      </w:r>
      <w:r>
        <w:rPr/>
        <w:drawing>
          <wp:inline distL="0" distT="0" distB="0" distR="0">
            <wp:extent cx="5951220" cy="3590584"/>
            <wp:effectExtent l="0" t="0" r="0" b="0"/>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1"/>
                    <pic:cNvPicPr/>
                  </pic:nvPicPr>
                  <pic:blipFill>
                    <a:blip r:embed="rId15" cstate="print"/>
                    <a:srcRect l="0" t="0" r="0" b="0"/>
                    <a:stretch/>
                  </pic:blipFill>
                  <pic:spPr>
                    <a:xfrm rot="0">
                      <a:off x="0" y="0"/>
                      <a:ext cx="5951220" cy="3590584"/>
                    </a:xfrm>
                    <a:prstGeom prst="rect"/>
                  </pic:spPr>
                </pic:pic>
              </a:graphicData>
            </a:graphic>
          </wp:inline>
        </w:drawing>
      </w:r>
      <w:r>
        <w:rPr/>
        <w:drawing>
          <wp:inline distL="0" distT="0" distB="0" distR="0">
            <wp:extent cx="5834459" cy="3415693"/>
            <wp:effectExtent l="0" t="0" r="0" b="0"/>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1"/>
                    <pic:cNvPicPr/>
                  </pic:nvPicPr>
                  <pic:blipFill>
                    <a:blip r:embed="rId16" cstate="print"/>
                    <a:srcRect l="0" t="0" r="0" b="0"/>
                    <a:stretch/>
                  </pic:blipFill>
                  <pic:spPr>
                    <a:xfrm rot="0">
                      <a:off x="0" y="0"/>
                      <a:ext cx="5834459" cy="3415693"/>
                    </a:xfrm>
                    <a:prstGeom prst="rect"/>
                  </pic:spPr>
                </pic:pic>
              </a:graphicData>
            </a:graphic>
          </wp:inline>
        </w:drawing>
      </w:r>
      <w:r>
        <w:rPr/>
        <w:drawing>
          <wp:inline distL="0" distT="0" distB="0" distR="0">
            <wp:extent cx="5900843" cy="3280764"/>
            <wp:effectExtent l="0" t="0" r="0" b="0"/>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5" name="Image1"/>
                    <pic:cNvPicPr/>
                  </pic:nvPicPr>
                  <pic:blipFill>
                    <a:blip r:embed="rId17" cstate="print"/>
                    <a:srcRect l="0" t="0" r="0" b="0"/>
                    <a:stretch/>
                  </pic:blipFill>
                  <pic:spPr>
                    <a:xfrm rot="0">
                      <a:off x="0" y="0"/>
                      <a:ext cx="5900843" cy="3280764"/>
                    </a:xfrm>
                    <a:prstGeom prst="rect"/>
                  </pic:spPr>
                </pic:pic>
              </a:graphicData>
            </a:graphic>
          </wp:inline>
        </w:drawing>
      </w:r>
      <w:r>
        <w:rPr/>
        <w:drawing>
          <wp:inline distL="0" distT="0" distB="0" distR="0">
            <wp:extent cx="6023187" cy="3297680"/>
            <wp:effectExtent l="0" t="0" r="0" b="0"/>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6" name="Image1"/>
                    <pic:cNvPicPr/>
                  </pic:nvPicPr>
                  <pic:blipFill>
                    <a:blip r:embed="rId18" cstate="print"/>
                    <a:srcRect l="0" t="0" r="0" b="0"/>
                    <a:stretch/>
                  </pic:blipFill>
                  <pic:spPr>
                    <a:xfrm rot="0">
                      <a:off x="0" y="0"/>
                      <a:ext cx="6023187" cy="3297680"/>
                    </a:xfrm>
                    <a:prstGeom prst="rect"/>
                  </pic:spPr>
                </pic:pic>
              </a:graphicData>
            </a:graphic>
          </wp:inline>
        </w:drawing>
      </w:r>
    </w:p>
    <w:p>
      <w:pPr>
        <w:pStyle w:val="style0"/>
        <w:rPr>
          <w:color w:val="ff0000"/>
          <w:sz w:val="36"/>
          <w:szCs w:val="36"/>
        </w:rPr>
      </w:pPr>
    </w:p>
    <w:bookmarkStart w:id="8" w:name="Servlet"/>
    <w:p>
      <w:pPr>
        <w:pStyle w:val="style0"/>
        <w:rPr>
          <w:b/>
          <w:bCs/>
          <w:color w:val="ff0000"/>
          <w:sz w:val="44"/>
          <w:szCs w:val="44"/>
        </w:rPr>
      </w:pPr>
      <w:r>
        <w:rPr>
          <w:b/>
          <w:bCs/>
          <w:color w:val="ff0000"/>
          <w:sz w:val="44"/>
          <w:szCs w:val="44"/>
          <w:highlight w:val="yellow"/>
          <w:lang w:val="en-US"/>
        </w:rPr>
        <w:t>Servlet</w:t>
      </w:r>
      <w:bookmarkEnd w:id="8"/>
      <w:r>
        <w:rPr>
          <w:b/>
          <w:bCs/>
          <w:color w:val="ff0000"/>
          <w:sz w:val="44"/>
          <w:szCs w:val="44"/>
          <w:lang w:val="en-US"/>
        </w:rPr>
        <w:t xml:space="preserve">  (bhamstra jwd) </w:t>
      </w:r>
    </w:p>
    <w:bookmarkStart w:id="9" w:name="DifferencebetweenCGIandServlet"/>
    <w:p>
      <w:pPr>
        <w:pStyle w:val="style0"/>
        <w:rPr>
          <w:b/>
          <w:bCs/>
          <w:color w:val="ff0000"/>
          <w:sz w:val="44"/>
          <w:szCs w:val="44"/>
        </w:rPr>
      </w:pPr>
      <w:r>
        <w:rPr>
          <w:b/>
          <w:bCs/>
          <w:color w:val="ff0000"/>
          <w:sz w:val="44"/>
          <w:szCs w:val="44"/>
          <w:lang w:val="en-US"/>
        </w:rPr>
        <w:t>Difference between CGI and Servlet</w:t>
      </w:r>
    </w:p>
    <w:bookmarkStart w:id="10" w:name="WhatisCGI"/>
    <w:p>
      <w:pPr>
        <w:pStyle w:val="style0"/>
        <w:rPr>
          <w:color w:val="ff0000"/>
          <w:sz w:val="36"/>
          <w:szCs w:val="36"/>
        </w:rPr>
      </w:pPr>
      <w:r>
        <w:rPr>
          <w:b/>
          <w:bCs/>
          <w:color w:val="ff0000"/>
          <w:sz w:val="44"/>
          <w:szCs w:val="44"/>
          <w:lang w:val="en-US"/>
        </w:rPr>
        <w:t>What is CGI?</w:t>
      </w:r>
      <w:bookmarkEnd w:id="9"/>
      <w:bookmarkEnd w:id="10"/>
    </w:p>
    <w:p>
      <w:pPr>
        <w:pStyle w:val="style0"/>
        <w:rPr>
          <w:color w:val="bf0000"/>
          <w:sz w:val="36"/>
          <w:szCs w:val="36"/>
          <w:highlight w:val="none"/>
        </w:rPr>
      </w:pPr>
      <w:r>
        <w:rPr>
          <w:color w:val="ff0000"/>
          <w:sz w:val="36"/>
          <w:szCs w:val="36"/>
        </w:rPr>
        <w:fldChar w:fldCharType="begin"/>
      </w:r>
      <w:r>
        <w:rPr>
          <w:color w:val="ff0000"/>
          <w:sz w:val="36"/>
          <w:szCs w:val="36"/>
        </w:rPr>
        <w:instrText xml:space="preserve"> HYPERLINK "https://www.boardinfinity.com/blog/understanding-servlets-in-java/amp/" \o "https://www.boardinfinity.com/blog/understanding-servlets-in-java/amp/"</w:instrText>
      </w:r>
      <w:r>
        <w:rPr>
          <w:color w:val="ff0000"/>
          <w:sz w:val="36"/>
          <w:szCs w:val="36"/>
        </w:rPr>
        <w:fldChar w:fldCharType="separate"/>
      </w:r>
      <w:r>
        <w:rPr>
          <w:rStyle w:val="style85"/>
          <w:sz w:val="36"/>
          <w:szCs w:val="36"/>
        </w:rPr>
        <w:t>https://www.boardinfinity.com/blog/understanding-servlets-in-java/amp/</w:t>
      </w:r>
      <w:r>
        <w:rPr>
          <w:color w:val="ff0000"/>
          <w:sz w:val="36"/>
          <w:szCs w:val="36"/>
        </w:rPr>
        <w:fldChar w:fldCharType="end"/>
      </w:r>
      <w:r>
        <w:rPr>
          <w:color w:val="ff0000"/>
          <w:sz w:val="36"/>
          <w:szCs w:val="36"/>
          <w:lang w:val="en-US"/>
        </w:rPr>
        <w:t xml:space="preserve"> .</w:t>
      </w:r>
      <w:r>
        <w:rPr>
          <w:color w:val="bf0000"/>
          <w:sz w:val="36"/>
          <w:szCs w:val="36"/>
          <w:highlight w:val="none"/>
          <w:lang w:val="en-US"/>
        </w:rPr>
        <w:t xml:space="preserve">  (All que in one link)</w:t>
      </w:r>
    </w:p>
    <w:p>
      <w:pPr>
        <w:pStyle w:val="style0"/>
        <w:rPr>
          <w:color w:val="bf0000"/>
          <w:sz w:val="36"/>
          <w:szCs w:val="36"/>
          <w:highlight w:val="none"/>
        </w:rPr>
      </w:pPr>
    </w:p>
    <w:p>
      <w:pPr>
        <w:pStyle w:val="style0"/>
        <w:rPr>
          <w:color w:val="bf0000"/>
          <w:sz w:val="36"/>
          <w:szCs w:val="36"/>
          <w:highlight w:val="none"/>
        </w:rPr>
      </w:pPr>
      <w:r>
        <w:rPr/>
        <w:drawing>
          <wp:inline distL="0" distT="0" distB="0" distR="0">
            <wp:extent cx="6039019" cy="5157785"/>
            <wp:effectExtent l="0" t="0" r="0" b="0"/>
            <wp:docPr id="104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Image1"/>
                    <pic:cNvPicPr/>
                  </pic:nvPicPr>
                  <pic:blipFill>
                    <a:blip r:embed="rId19" cstate="print"/>
                    <a:srcRect l="0" t="0" r="0" b="53757"/>
                    <a:stretch/>
                  </pic:blipFill>
                  <pic:spPr>
                    <a:xfrm rot="0">
                      <a:off x="0" y="0"/>
                      <a:ext cx="6039019" cy="5157785"/>
                    </a:xfrm>
                    <a:prstGeom prst="rect"/>
                  </pic:spPr>
                </pic:pic>
              </a:graphicData>
            </a:graphic>
          </wp:inline>
        </w:drawing>
      </w:r>
    </w:p>
    <w:p>
      <w:pPr>
        <w:pStyle w:val="style0"/>
        <w:rPr>
          <w:color w:val="ff0000"/>
          <w:sz w:val="36"/>
          <w:szCs w:val="36"/>
        </w:rPr>
      </w:pPr>
      <w:r>
        <w:rPr/>
        <w:drawing>
          <wp:inline distL="0" distT="0" distB="0" distR="0">
            <wp:extent cx="5825687" cy="4206903"/>
            <wp:effectExtent l="0" t="0" r="0" b="0"/>
            <wp:docPr id="104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7" name="Image1"/>
                    <pic:cNvPicPr/>
                  </pic:nvPicPr>
                  <pic:blipFill>
                    <a:blip r:embed="rId19" cstate="print"/>
                    <a:srcRect l="0" t="53273" r="1" b="0"/>
                    <a:stretch/>
                  </pic:blipFill>
                  <pic:spPr>
                    <a:xfrm rot="0">
                      <a:off x="0" y="0"/>
                      <a:ext cx="5825687" cy="4206903"/>
                    </a:xfrm>
                    <a:prstGeom prst="rect"/>
                  </pic:spPr>
                </pic:pic>
              </a:graphicData>
            </a:graphic>
          </wp:inline>
        </w:drawing>
      </w:r>
    </w:p>
    <w:p>
      <w:pPr>
        <w:pStyle w:val="style0"/>
        <w:rPr>
          <w:color w:val="000000"/>
          <w:sz w:val="36"/>
          <w:szCs w:val="36"/>
          <w:highlight w:val="none"/>
        </w:rPr>
      </w:pPr>
      <w:r>
        <w:rPr>
          <w:color w:val="000000"/>
          <w:sz w:val="36"/>
          <w:szCs w:val="36"/>
          <w:highlight w:val="none"/>
          <w:lang w:val="en-US"/>
        </w:rPr>
        <w:t>આજે આપણે બધા ડાયનેમિક વેબ પેજીસ બનાવવાની જરૂરિયાતથી વાકેફ છીએ એટલે કે જેઓ સમય અનુસાર સાઇટની સામગ્રી બદલવાની ક્ષમતા ધરાવે છે અથવા ક્લાયન્ટ દ્વારા મળેલી વિનંતી અનુસાર સામગ્રીઓ જનરેટ કરવામાં સક્ષમ છે.</w:t>
      </w:r>
    </w:p>
    <w:p>
      <w:pPr>
        <w:pStyle w:val="style0"/>
        <w:rPr>
          <w:color w:val="000000"/>
          <w:sz w:val="36"/>
          <w:szCs w:val="36"/>
          <w:highlight w:val="none"/>
        </w:rPr>
      </w:pPr>
    </w:p>
    <w:p>
      <w:pPr>
        <w:pStyle w:val="style0"/>
        <w:rPr>
          <w:color w:val="000000"/>
          <w:sz w:val="36"/>
          <w:szCs w:val="36"/>
          <w:highlight w:val="none"/>
        </w:rPr>
      </w:pPr>
      <w:r>
        <w:rPr>
          <w:color w:val="000000"/>
          <w:sz w:val="36"/>
          <w:szCs w:val="36"/>
          <w:highlight w:val="none"/>
          <w:lang w:val="en-US"/>
        </w:rPr>
        <w:t xml:space="preserve">જો તમને જાવામાં કોડિંગ ગમે છે, તો તમને એ જાણીને આનંદ થશે કે જાવાનો ઉપયોગ કરીને ડાયનેમિક વેબ પેજીસ જનરેટ કરવાની એક રીત પણ અસ્તિત્વમાં છે અને તે રીત છે Java Servlet. </w:t>
      </w:r>
    </w:p>
    <w:p>
      <w:pPr>
        <w:pStyle w:val="style0"/>
        <w:rPr>
          <w:color w:val="000000"/>
          <w:sz w:val="36"/>
          <w:szCs w:val="36"/>
          <w:highlight w:val="none"/>
        </w:rPr>
      </w:pPr>
    </w:p>
    <w:p>
      <w:pPr>
        <w:pStyle w:val="style0"/>
        <w:rPr>
          <w:color w:val="000000"/>
          <w:sz w:val="36"/>
          <w:szCs w:val="36"/>
          <w:highlight w:val="none"/>
        </w:rPr>
      </w:pPr>
      <w:r>
        <w:rPr>
          <w:color w:val="000000"/>
          <w:sz w:val="36"/>
          <w:szCs w:val="36"/>
          <w:highlight w:val="none"/>
          <w:lang w:val="en-US"/>
        </w:rPr>
        <w:t>સર્વલેટ્સ એ જાવા પ્રોગ્રામ્સ છે જે જાવા વેબ સર્વર અથવા એપ્લિકેશન સર્વર પર ચાલે છે.</w:t>
      </w:r>
    </w:p>
    <w:p>
      <w:pPr>
        <w:pStyle w:val="style0"/>
        <w:rPr>
          <w:color w:val="000000"/>
          <w:sz w:val="36"/>
          <w:szCs w:val="36"/>
          <w:highlight w:val="none"/>
        </w:rPr>
      </w:pPr>
    </w:p>
    <w:p>
      <w:pPr>
        <w:pStyle w:val="style0"/>
        <w:rPr>
          <w:color w:val="000000"/>
          <w:sz w:val="36"/>
          <w:szCs w:val="36"/>
          <w:highlight w:val="none"/>
        </w:rPr>
      </w:pPr>
      <w:r>
        <w:rPr>
          <w:color w:val="000000"/>
          <w:sz w:val="36"/>
          <w:szCs w:val="36"/>
          <w:highlight w:val="none"/>
          <w:lang w:val="en-US"/>
        </w:rPr>
        <w:t>તેઓનો ઉપયોગ વેબસર્વરમાંથી મેળવેલી વિનંતીને હેન્ડલ કરવા, વિનંતી પર પ્રક્રિયા કરવા, પ્રતિભાવ ઉત્પન્ન કરવા, પછી વેબસર્વરને પ્રતિસાદ મોકલવા માટે થાય છે.</w:t>
      </w:r>
    </w:p>
    <w:p>
      <w:pPr>
        <w:pStyle w:val="style0"/>
        <w:rPr>
          <w:color w:val="000000"/>
          <w:sz w:val="36"/>
          <w:szCs w:val="36"/>
          <w:highlight w:val="none"/>
        </w:rPr>
      </w:pPr>
    </w:p>
    <w:p>
      <w:pPr>
        <w:pStyle w:val="style0"/>
        <w:rPr>
          <w:color w:val="000000"/>
          <w:sz w:val="36"/>
          <w:szCs w:val="36"/>
          <w:highlight w:val="none"/>
        </w:rPr>
      </w:pPr>
      <w:r>
        <w:rPr>
          <w:color w:val="000000"/>
          <w:sz w:val="36"/>
          <w:szCs w:val="36"/>
          <w:highlight w:val="none"/>
          <w:lang w:val="en-US"/>
        </w:rPr>
        <w:t>સર્વલેટ્સના ગુણધર્મો નીચે મુજબ છે:</w:t>
      </w:r>
    </w:p>
    <w:p>
      <w:pPr>
        <w:pStyle w:val="style179"/>
        <w:numPr>
          <w:ilvl w:val="0"/>
          <w:numId w:val="1"/>
        </w:numPr>
        <w:rPr>
          <w:color w:val="000000"/>
          <w:sz w:val="36"/>
          <w:szCs w:val="36"/>
          <w:highlight w:val="none"/>
        </w:rPr>
      </w:pPr>
      <w:r>
        <w:rPr>
          <w:color w:val="000000"/>
          <w:sz w:val="36"/>
          <w:szCs w:val="36"/>
          <w:highlight w:val="none"/>
          <w:lang w:val="en-US"/>
        </w:rPr>
        <w:t>સર્વલેટ્સ સર્વર બાજુ પર કામ કરે છે.</w:t>
      </w:r>
    </w:p>
    <w:p>
      <w:pPr>
        <w:pStyle w:val="style179"/>
        <w:numPr>
          <w:ilvl w:val="0"/>
          <w:numId w:val="1"/>
        </w:numPr>
        <w:rPr>
          <w:color w:val="000000"/>
          <w:sz w:val="36"/>
          <w:szCs w:val="36"/>
          <w:highlight w:val="none"/>
        </w:rPr>
      </w:pPr>
      <w:r>
        <w:rPr>
          <w:color w:val="000000"/>
          <w:sz w:val="36"/>
          <w:szCs w:val="36"/>
          <w:highlight w:val="none"/>
          <w:lang w:val="en-US"/>
        </w:rPr>
        <w:t>સર્વલેટ્સ વેબસર્વરમાંથી મેળવેલ જટિલ વિનંતીઓને હેન્ડલ કરવામાં સક્ષમ છે.</w:t>
      </w:r>
    </w:p>
    <w:p>
      <w:pPr>
        <w:pStyle w:val="style0"/>
        <w:rPr>
          <w:color w:val="ff0000"/>
          <w:sz w:val="36"/>
          <w:szCs w:val="36"/>
        </w:rPr>
      </w:pPr>
    </w:p>
    <w:p>
      <w:pPr>
        <w:pStyle w:val="style179"/>
        <w:numPr>
          <w:ilvl w:val="0"/>
          <w:numId w:val="3"/>
        </w:numPr>
        <w:rPr>
          <w:color w:val="000000"/>
          <w:sz w:val="36"/>
          <w:szCs w:val="36"/>
        </w:rPr>
      </w:pPr>
      <w:r>
        <w:rPr>
          <w:color w:val="000000"/>
          <w:sz w:val="36"/>
          <w:szCs w:val="36"/>
          <w:lang w:val="en-US"/>
        </w:rPr>
        <w:t>Execution of Servlets basically involves six basic steps: </w:t>
      </w:r>
    </w:p>
    <w:p>
      <w:pPr>
        <w:pStyle w:val="style179"/>
        <w:numPr>
          <w:ilvl w:val="0"/>
          <w:numId w:val="2"/>
        </w:numPr>
        <w:rPr>
          <w:color w:val="000000"/>
          <w:sz w:val="36"/>
          <w:szCs w:val="36"/>
        </w:rPr>
      </w:pPr>
      <w:r>
        <w:rPr>
          <w:color w:val="000000"/>
          <w:sz w:val="36"/>
          <w:szCs w:val="36"/>
          <w:lang w:val="en-US"/>
        </w:rPr>
        <w:t>The clients send the request to the webserver.</w:t>
      </w:r>
    </w:p>
    <w:p>
      <w:pPr>
        <w:pStyle w:val="style179"/>
        <w:numPr>
          <w:ilvl w:val="0"/>
          <w:numId w:val="2"/>
        </w:numPr>
        <w:rPr>
          <w:color w:val="000000"/>
          <w:sz w:val="36"/>
          <w:szCs w:val="36"/>
        </w:rPr>
      </w:pPr>
      <w:r>
        <w:rPr>
          <w:color w:val="000000"/>
          <w:sz w:val="36"/>
          <w:szCs w:val="36"/>
          <w:lang w:val="en-US"/>
        </w:rPr>
        <w:t>The web server receives the request.</w:t>
      </w:r>
    </w:p>
    <w:p>
      <w:pPr>
        <w:pStyle w:val="style179"/>
        <w:numPr>
          <w:ilvl w:val="0"/>
          <w:numId w:val="2"/>
        </w:numPr>
        <w:rPr>
          <w:color w:val="000000"/>
          <w:sz w:val="36"/>
          <w:szCs w:val="36"/>
        </w:rPr>
      </w:pPr>
      <w:r>
        <w:rPr>
          <w:color w:val="000000"/>
          <w:sz w:val="36"/>
          <w:szCs w:val="36"/>
          <w:lang w:val="en-US"/>
        </w:rPr>
        <w:t>The web server passes the request to the corresponding servlet.</w:t>
      </w:r>
    </w:p>
    <w:p>
      <w:pPr>
        <w:pStyle w:val="style179"/>
        <w:numPr>
          <w:ilvl w:val="0"/>
          <w:numId w:val="2"/>
        </w:numPr>
        <w:rPr>
          <w:color w:val="000000"/>
          <w:sz w:val="36"/>
          <w:szCs w:val="36"/>
        </w:rPr>
      </w:pPr>
      <w:r>
        <w:rPr>
          <w:color w:val="000000"/>
          <w:sz w:val="36"/>
          <w:szCs w:val="36"/>
          <w:lang w:val="en-US"/>
        </w:rPr>
        <w:t>The servlet processes the request and generates the response in the form of output.</w:t>
      </w:r>
    </w:p>
    <w:p>
      <w:pPr>
        <w:pStyle w:val="style179"/>
        <w:numPr>
          <w:ilvl w:val="0"/>
          <w:numId w:val="2"/>
        </w:numPr>
        <w:rPr>
          <w:color w:val="000000"/>
          <w:sz w:val="36"/>
          <w:szCs w:val="36"/>
        </w:rPr>
      </w:pPr>
      <w:r>
        <w:rPr>
          <w:color w:val="000000"/>
          <w:sz w:val="36"/>
          <w:szCs w:val="36"/>
          <w:lang w:val="en-US"/>
        </w:rPr>
        <w:t>The servlet sends the response back to the webserver.</w:t>
      </w:r>
    </w:p>
    <w:p>
      <w:pPr>
        <w:pStyle w:val="style179"/>
        <w:numPr>
          <w:ilvl w:val="0"/>
          <w:numId w:val="2"/>
        </w:numPr>
        <w:rPr>
          <w:color w:val="000000"/>
          <w:sz w:val="36"/>
          <w:szCs w:val="36"/>
        </w:rPr>
      </w:pPr>
      <w:r>
        <w:rPr>
          <w:color w:val="000000"/>
          <w:sz w:val="36"/>
          <w:szCs w:val="36"/>
          <w:lang w:val="en-US"/>
        </w:rPr>
        <w:t>The web server sends the response back to the client and the client browser displays it on the screen.</w:t>
      </w:r>
    </w:p>
    <w:p>
      <w:pPr>
        <w:pStyle w:val="style0"/>
        <w:numPr>
          <w:ilvl w:val="0"/>
          <w:numId w:val="0"/>
        </w:numPr>
        <w:rPr>
          <w:color w:val="000000"/>
          <w:sz w:val="36"/>
          <w:szCs w:val="36"/>
        </w:rPr>
      </w:pPr>
    </w:p>
    <w:bookmarkStart w:id="11" w:name="ServletoverCGI"/>
    <w:p>
      <w:pPr>
        <w:pStyle w:val="style0"/>
        <w:numPr>
          <w:ilvl w:val="0"/>
          <w:numId w:val="0"/>
        </w:numPr>
        <w:rPr>
          <w:b/>
          <w:bCs/>
          <w:color w:val="ff0000"/>
          <w:sz w:val="40"/>
          <w:szCs w:val="40"/>
        </w:rPr>
      </w:pPr>
      <w:r>
        <w:rPr>
          <w:b/>
          <w:bCs/>
          <w:color w:val="ff0000"/>
          <w:sz w:val="40"/>
          <w:szCs w:val="40"/>
          <w:lang w:val="en-US"/>
        </w:rPr>
        <w:t>Servlet over CGI</w:t>
      </w:r>
    </w:p>
    <w:bookmarkEnd w:id="11"/>
    <w:p>
      <w:pPr>
        <w:pStyle w:val="style0"/>
        <w:rPr>
          <w:color w:val="000000"/>
          <w:sz w:val="36"/>
          <w:szCs w:val="36"/>
        </w:rPr>
      </w:pPr>
      <w:r>
        <w:rPr/>
        <w:drawing>
          <wp:inline distL="0" distT="0" distB="0" distR="0">
            <wp:extent cx="5564759" cy="4511384"/>
            <wp:effectExtent l="0" t="0" r="0" b="0"/>
            <wp:docPr id="104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8" name="Image1"/>
                    <pic:cNvPicPr/>
                  </pic:nvPicPr>
                  <pic:blipFill>
                    <a:blip r:embed="rId20" cstate="print"/>
                    <a:srcRect l="0" t="0" r="0" b="0"/>
                    <a:stretch/>
                  </pic:blipFill>
                  <pic:spPr>
                    <a:xfrm rot="0">
                      <a:off x="0" y="0"/>
                      <a:ext cx="5564759" cy="4511384"/>
                    </a:xfrm>
                    <a:prstGeom prst="rect"/>
                  </pic:spPr>
                </pic:pic>
              </a:graphicData>
            </a:graphic>
          </wp:inline>
        </w:drawing>
      </w:r>
      <w:bookmarkStart w:id="12" w:name="AdvantagesofaJavaServlet"/>
      <w:r>
        <w:rPr>
          <w:color w:val="bf0000"/>
          <w:sz w:val="40"/>
          <w:szCs w:val="40"/>
          <w:lang w:val="en-US"/>
        </w:rPr>
        <w:t>Advantages of a Java Servlet</w:t>
      </w:r>
      <w:bookmarkEnd w:id="12"/>
    </w:p>
    <w:p>
      <w:pPr>
        <w:pStyle w:val="style179"/>
        <w:numPr>
          <w:ilvl w:val="0"/>
          <w:numId w:val="0"/>
        </w:numPr>
        <w:ind w:left="940" w:firstLine="0"/>
        <w:rPr>
          <w:color w:val="000000"/>
          <w:sz w:val="36"/>
          <w:szCs w:val="36"/>
        </w:rPr>
      </w:pPr>
      <w:r>
        <w:rPr>
          <w:color w:val="000000"/>
          <w:sz w:val="36"/>
          <w:szCs w:val="36"/>
          <w:lang w:val="en-US"/>
        </w:rPr>
        <w:t>1. In Servlet, new processes are not created. Therefore, it is faster than CGI.</w:t>
      </w:r>
    </w:p>
    <w:p>
      <w:pPr>
        <w:pStyle w:val="style0"/>
        <w:rPr>
          <w:color w:val="000000"/>
          <w:sz w:val="36"/>
          <w:szCs w:val="36"/>
        </w:rPr>
      </w:pPr>
    </w:p>
    <w:p>
      <w:pPr>
        <w:pStyle w:val="style179"/>
        <w:numPr>
          <w:ilvl w:val="0"/>
          <w:numId w:val="0"/>
        </w:numPr>
        <w:ind w:left="940" w:firstLine="0"/>
        <w:rPr>
          <w:color w:val="000000"/>
          <w:sz w:val="36"/>
          <w:szCs w:val="36"/>
        </w:rPr>
      </w:pPr>
      <w:r>
        <w:rPr>
          <w:color w:val="000000"/>
          <w:sz w:val="36"/>
          <w:szCs w:val="36"/>
          <w:lang w:val="en-US"/>
        </w:rPr>
        <w:t>2. Servlets generally are platform-independent.</w:t>
      </w:r>
    </w:p>
    <w:p>
      <w:pPr>
        <w:pStyle w:val="style0"/>
        <w:ind w:left="220" w:leftChars="0"/>
        <w:rPr>
          <w:color w:val="000000"/>
          <w:sz w:val="36"/>
          <w:szCs w:val="36"/>
        </w:rPr>
      </w:pPr>
    </w:p>
    <w:p>
      <w:pPr>
        <w:pStyle w:val="style179"/>
        <w:numPr>
          <w:ilvl w:val="0"/>
          <w:numId w:val="0"/>
        </w:numPr>
        <w:ind w:left="940" w:firstLine="0"/>
        <w:rPr>
          <w:color w:val="000000"/>
          <w:sz w:val="36"/>
          <w:szCs w:val="36"/>
        </w:rPr>
      </w:pPr>
      <w:r>
        <w:rPr>
          <w:color w:val="000000"/>
          <w:sz w:val="36"/>
          <w:szCs w:val="36"/>
          <w:lang w:val="en-US"/>
        </w:rPr>
        <w:t>3. These are the server-side component. Therefore, the servlet inherits the security provided by the Web server.</w:t>
      </w:r>
    </w:p>
    <w:p>
      <w:pPr>
        <w:pStyle w:val="style179"/>
        <w:numPr>
          <w:ilvl w:val="0"/>
          <w:numId w:val="0"/>
        </w:numPr>
        <w:ind w:left="940" w:firstLine="0"/>
        <w:rPr>
          <w:color w:val="000000"/>
          <w:sz w:val="36"/>
          <w:szCs w:val="36"/>
        </w:rPr>
      </w:pPr>
    </w:p>
    <w:bookmarkStart w:id="13" w:name="ServletContext"/>
    <w:p>
      <w:pPr>
        <w:pStyle w:val="style179"/>
        <w:numPr>
          <w:ilvl w:val="0"/>
          <w:numId w:val="0"/>
        </w:numPr>
        <w:ind w:left="940" w:firstLine="0"/>
        <w:rPr>
          <w:b/>
          <w:bCs/>
          <w:color w:val="bf0000"/>
          <w:sz w:val="36"/>
          <w:szCs w:val="36"/>
          <w:highlight w:val="none"/>
        </w:rPr>
      </w:pPr>
      <w:r>
        <w:rPr>
          <w:b/>
          <w:bCs/>
          <w:color w:val="bf0000"/>
          <w:sz w:val="36"/>
          <w:szCs w:val="36"/>
          <w:highlight w:val="none"/>
          <w:lang w:val="en-US"/>
        </w:rPr>
        <w:t xml:space="preserve">Servlet Context </w:t>
      </w:r>
    </w:p>
    <w:bookmarkEnd w:id="13"/>
    <w:p>
      <w:pPr>
        <w:pStyle w:val="style179"/>
        <w:numPr>
          <w:ilvl w:val="0"/>
          <w:numId w:val="0"/>
        </w:numPr>
        <w:ind w:left="940" w:firstLine="0"/>
        <w:rPr>
          <w:color w:val="000000"/>
          <w:sz w:val="36"/>
          <w:szCs w:val="36"/>
        </w:rPr>
      </w:pPr>
      <w:r>
        <w:rPr>
          <w:color w:val="000000"/>
          <w:sz w:val="36"/>
          <w:szCs w:val="36"/>
          <w:lang w:val="en-US"/>
        </w:rPr>
        <w:fldChar w:fldCharType="begin"/>
      </w:r>
      <w:r>
        <w:rPr>
          <w:color w:val="000000"/>
          <w:sz w:val="36"/>
          <w:szCs w:val="36"/>
          <w:lang w:val="en-US"/>
        </w:rPr>
        <w:instrText xml:space="preserve"> HYPERLINK "https://pin.it/4LVTvTSUr" \o "https://pin.it/4LVTvTSUr"</w:instrText>
      </w:r>
      <w:r>
        <w:rPr>
          <w:color w:val="000000"/>
          <w:sz w:val="36"/>
          <w:szCs w:val="36"/>
          <w:lang w:val="en-US"/>
        </w:rPr>
        <w:fldChar w:fldCharType="separate"/>
      </w:r>
      <w:r>
        <w:rPr>
          <w:rStyle w:val="style85"/>
          <w:sz w:val="36"/>
          <w:szCs w:val="36"/>
          <w:lang w:val="en-US"/>
        </w:rPr>
        <w:t>https://pin.it/4LVTvTSUr</w:t>
      </w:r>
      <w:r>
        <w:rPr>
          <w:color w:val="000000"/>
          <w:sz w:val="36"/>
          <w:szCs w:val="36"/>
          <w:lang w:val="en-US"/>
        </w:rPr>
        <w:fldChar w:fldCharType="end"/>
      </w:r>
    </w:p>
    <w:p>
      <w:pPr>
        <w:pStyle w:val="style179"/>
        <w:numPr>
          <w:ilvl w:val="0"/>
          <w:numId w:val="0"/>
        </w:numPr>
        <w:ind w:left="940" w:firstLine="0"/>
        <w:rPr>
          <w:color w:val="000000"/>
          <w:sz w:val="36"/>
          <w:szCs w:val="36"/>
        </w:rPr>
      </w:pPr>
      <w:r>
        <w:rPr/>
        <w:drawing>
          <wp:inline distL="0" distT="0" distB="0" distR="0">
            <wp:extent cx="5291135" cy="3984496"/>
            <wp:effectExtent l="0" t="0" r="0" b="0"/>
            <wp:docPr id="104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9" name="Image1"/>
                    <pic:cNvPicPr/>
                  </pic:nvPicPr>
                  <pic:blipFill>
                    <a:blip r:embed="rId21" cstate="print"/>
                    <a:srcRect l="49560" t="0" r="0" b="1"/>
                    <a:stretch/>
                  </pic:blipFill>
                  <pic:spPr>
                    <a:xfrm rot="0">
                      <a:off x="0" y="0"/>
                      <a:ext cx="5291135" cy="3984496"/>
                    </a:xfrm>
                    <a:prstGeom prst="rect"/>
                  </pic:spPr>
                </pic:pic>
              </a:graphicData>
            </a:graphic>
          </wp:inline>
        </w:drawing>
      </w:r>
    </w:p>
    <w:p>
      <w:pPr>
        <w:pStyle w:val="style179"/>
        <w:numPr>
          <w:ilvl w:val="0"/>
          <w:numId w:val="4"/>
        </w:numPr>
        <w:rPr>
          <w:color w:val="000000"/>
          <w:sz w:val="36"/>
          <w:szCs w:val="36"/>
          <w:lang w:val="en-US"/>
        </w:rPr>
      </w:pPr>
      <w:r>
        <w:rPr>
          <w:color w:val="000000"/>
          <w:sz w:val="36"/>
          <w:szCs w:val="36"/>
          <w:lang w:val="en-US"/>
        </w:rPr>
        <w:t xml:space="preserve">Each web application contains its own resources in a separate  environment. </w:t>
      </w:r>
    </w:p>
    <w:p>
      <w:pPr>
        <w:pStyle w:val="style179"/>
        <w:numPr>
          <w:ilvl w:val="0"/>
          <w:numId w:val="4"/>
        </w:numPr>
        <w:rPr>
          <w:color w:val="000000"/>
          <w:sz w:val="36"/>
          <w:szCs w:val="36"/>
        </w:rPr>
      </w:pPr>
      <w:r>
        <w:rPr>
          <w:color w:val="000000"/>
          <w:sz w:val="36"/>
          <w:szCs w:val="36"/>
          <w:lang w:val="en-US"/>
        </w:rPr>
        <w:t>This environment called ad Web Application context or ServletContext.</w:t>
      </w:r>
    </w:p>
    <w:p>
      <w:pPr>
        <w:pStyle w:val="style179"/>
        <w:numPr>
          <w:ilvl w:val="0"/>
          <w:numId w:val="4"/>
        </w:numPr>
        <w:rPr>
          <w:color w:val="000000"/>
          <w:sz w:val="36"/>
          <w:szCs w:val="36"/>
        </w:rPr>
      </w:pPr>
      <w:r>
        <w:rPr>
          <w:color w:val="000000"/>
          <w:sz w:val="36"/>
          <w:szCs w:val="36"/>
          <w:lang w:val="en-US"/>
        </w:rPr>
        <w:t>A Servlet context contains zero or more number of servlets.</w:t>
      </w:r>
    </w:p>
    <w:p>
      <w:pPr>
        <w:pStyle w:val="style179"/>
        <w:numPr>
          <w:ilvl w:val="0"/>
          <w:numId w:val="4"/>
        </w:numPr>
        <w:rPr>
          <w:color w:val="000000"/>
          <w:sz w:val="36"/>
          <w:szCs w:val="36"/>
        </w:rPr>
      </w:pPr>
      <w:r>
        <w:rPr>
          <w:color w:val="000000"/>
          <w:sz w:val="36"/>
          <w:szCs w:val="36"/>
          <w:lang w:val="en-US"/>
        </w:rPr>
        <w:t>ServletContext is an interface. this interface implemented by the container by the container provider.</w:t>
      </w:r>
    </w:p>
    <w:p>
      <w:pPr>
        <w:pStyle w:val="style179"/>
        <w:numPr>
          <w:ilvl w:val="0"/>
          <w:numId w:val="4"/>
        </w:numPr>
        <w:rPr>
          <w:color w:val="000000"/>
          <w:sz w:val="36"/>
          <w:szCs w:val="36"/>
        </w:rPr>
      </w:pPr>
      <w:r>
        <w:rPr>
          <w:color w:val="000000"/>
          <w:sz w:val="36"/>
          <w:szCs w:val="36"/>
          <w:lang w:val="en-US"/>
        </w:rPr>
        <w:t>The implemented class allows all servlets in the web application to communicate with the container.</w:t>
      </w:r>
    </w:p>
    <w:p>
      <w:pPr>
        <w:pStyle w:val="style179"/>
        <w:numPr>
          <w:ilvl w:val="0"/>
          <w:numId w:val="4"/>
        </w:numPr>
        <w:rPr>
          <w:color w:val="000000"/>
          <w:sz w:val="36"/>
          <w:szCs w:val="36"/>
        </w:rPr>
      </w:pPr>
      <w:r>
        <w:rPr>
          <w:color w:val="000000"/>
          <w:sz w:val="36"/>
          <w:szCs w:val="36"/>
          <w:lang w:val="en-US"/>
        </w:rPr>
        <w:t>We can store common data into this application and also we can share that data even after request response objects deletion in the memory.</w:t>
      </w:r>
    </w:p>
    <w:p>
      <w:pPr>
        <w:pStyle w:val="style179"/>
        <w:numPr>
          <w:ilvl w:val="0"/>
          <w:numId w:val="0"/>
        </w:numPr>
        <w:ind w:left="940" w:firstLine="0"/>
        <w:rPr>
          <w:color w:val="000000"/>
          <w:sz w:val="36"/>
          <w:szCs w:val="36"/>
        </w:rPr>
      </w:pPr>
      <w:r>
        <w:rPr/>
        <w:drawing>
          <wp:inline distL="0" distT="0" distB="0" distR="0">
            <wp:extent cx="5433060" cy="2313672"/>
            <wp:effectExtent l="0" t="0" r="0" b="0"/>
            <wp:docPr id="104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0" name="Image1"/>
                    <pic:cNvPicPr/>
                  </pic:nvPicPr>
                  <pic:blipFill>
                    <a:blip r:embed="rId22" cstate="print"/>
                    <a:srcRect l="0" t="14847" r="0" b="11366"/>
                    <a:stretch/>
                  </pic:blipFill>
                  <pic:spPr>
                    <a:xfrm rot="0">
                      <a:off x="0" y="0"/>
                      <a:ext cx="5433060" cy="2313672"/>
                    </a:xfrm>
                    <a:prstGeom prst="rect"/>
                  </pic:spPr>
                </pic:pic>
              </a:graphicData>
            </a:graphic>
          </wp:inline>
        </w:drawing>
      </w:r>
    </w:p>
    <w:bookmarkStart w:id="14" w:name="WebSocket"/>
    <w:p>
      <w:pPr>
        <w:pStyle w:val="style179"/>
        <w:numPr>
          <w:ilvl w:val="0"/>
          <w:numId w:val="0"/>
        </w:numPr>
        <w:ind w:left="940" w:firstLine="0"/>
        <w:rPr>
          <w:b/>
          <w:bCs/>
          <w:color w:val="ff0000"/>
          <w:sz w:val="36"/>
          <w:szCs w:val="36"/>
        </w:rPr>
      </w:pPr>
      <w:r>
        <w:rPr>
          <w:b/>
          <w:bCs/>
          <w:color w:val="ff0000"/>
          <w:sz w:val="36"/>
          <w:szCs w:val="36"/>
          <w:lang w:val="en-US"/>
        </w:rPr>
        <w:t>Web Socket</w:t>
      </w:r>
      <w:bookmarkEnd w:id="14"/>
    </w:p>
    <w:p>
      <w:pPr>
        <w:pStyle w:val="style0"/>
        <w:numPr>
          <w:ilvl w:val="0"/>
          <w:numId w:val="0"/>
        </w:numPr>
        <w:rPr>
          <w:color w:val="000000"/>
          <w:sz w:val="36"/>
          <w:szCs w:val="36"/>
        </w:rPr>
      </w:pPr>
      <w:r>
        <w:rPr>
          <w:color w:val="000000"/>
          <w:sz w:val="36"/>
          <w:szCs w:val="36"/>
          <w:lang w:val="en-US"/>
        </w:rPr>
        <w:fldChar w:fldCharType="begin"/>
      </w:r>
      <w:r>
        <w:rPr>
          <w:color w:val="000000"/>
          <w:sz w:val="36"/>
          <w:szCs w:val="36"/>
          <w:lang w:val="en-US"/>
        </w:rPr>
        <w:instrText xml:space="preserve"> HYPERLINK "https://medium.com/swlh/how-to-build-a-websocket-applications-using-java-486b3e394139" \o "https://medium.com/swlh/how-to-build-a-websocket-applications-using-java-486b3e394139"</w:instrText>
      </w:r>
      <w:r>
        <w:rPr>
          <w:color w:val="000000"/>
          <w:sz w:val="36"/>
          <w:szCs w:val="36"/>
          <w:lang w:val="en-US"/>
        </w:rPr>
        <w:fldChar w:fldCharType="separate"/>
      </w:r>
      <w:r>
        <w:rPr>
          <w:rStyle w:val="style85"/>
          <w:sz w:val="36"/>
          <w:szCs w:val="36"/>
          <w:lang w:val="en-US"/>
        </w:rPr>
        <w:t>https://medium.com/swlh/how-to-build-a-websocket-applications-using-java-486b3e394139</w:t>
      </w:r>
      <w:r>
        <w:rPr>
          <w:color w:val="000000"/>
          <w:sz w:val="36"/>
          <w:szCs w:val="36"/>
          <w:lang w:val="en-US"/>
        </w:rPr>
        <w:fldChar w:fldCharType="end"/>
      </w:r>
      <w:r>
        <w:rPr>
          <w:color w:val="000000"/>
          <w:sz w:val="36"/>
          <w:szCs w:val="36"/>
          <w:lang w:val="en-US"/>
        </w:rPr>
        <w:t xml:space="preserve"> .</w:t>
      </w:r>
    </w:p>
    <w:p>
      <w:pPr>
        <w:pStyle w:val="style0"/>
        <w:numPr>
          <w:ilvl w:val="0"/>
          <w:numId w:val="0"/>
        </w:numPr>
        <w:rPr>
          <w:color w:val="000000"/>
          <w:sz w:val="36"/>
          <w:szCs w:val="36"/>
        </w:rPr>
      </w:pPr>
    </w:p>
    <w:p>
      <w:pPr>
        <w:pStyle w:val="style0"/>
        <w:numPr>
          <w:ilvl w:val="0"/>
          <w:numId w:val="0"/>
        </w:numPr>
        <w:rPr>
          <w:rStyle w:val="style85"/>
          <w:sz w:val="36"/>
          <w:szCs w:val="36"/>
        </w:rPr>
      </w:pPr>
      <w:r>
        <w:rPr>
          <w:color w:val="000000"/>
          <w:sz w:val="36"/>
          <w:szCs w:val="36"/>
          <w:lang w:val="en-US"/>
        </w:rPr>
        <w:fldChar w:fldCharType="begin"/>
      </w:r>
      <w:r>
        <w:rPr>
          <w:color w:val="000000"/>
          <w:sz w:val="36"/>
          <w:szCs w:val="36"/>
          <w:lang w:val="en-US"/>
        </w:rPr>
        <w:instrText xml:space="preserve"> HYPERLINK "https://www.javatpoint.com/what-is-websocket" \o "https://www.javatpoint.com/what-is-websocket"</w:instrText>
      </w:r>
      <w:r>
        <w:rPr>
          <w:color w:val="000000"/>
          <w:sz w:val="36"/>
          <w:szCs w:val="36"/>
          <w:lang w:val="en-US"/>
        </w:rPr>
        <w:fldChar w:fldCharType="separate"/>
      </w:r>
      <w:r>
        <w:rPr>
          <w:rStyle w:val="style85"/>
          <w:sz w:val="36"/>
          <w:szCs w:val="36"/>
          <w:lang w:val="en-US"/>
        </w:rPr>
        <w:t>https://www.javatpoint.com/what-is-websocket</w:t>
      </w:r>
    </w:p>
    <w:p>
      <w:pPr>
        <w:pStyle w:val="style179"/>
        <w:numPr>
          <w:ilvl w:val="0"/>
          <w:numId w:val="0"/>
        </w:numPr>
        <w:ind w:left="1300" w:firstLine="0"/>
        <w:rPr>
          <w:color w:val="000000"/>
          <w:sz w:val="36"/>
          <w:szCs w:val="36"/>
        </w:rPr>
      </w:pPr>
      <w:r>
        <w:rPr>
          <w:color w:val="000000"/>
          <w:sz w:val="36"/>
          <w:szCs w:val="36"/>
          <w:lang w:val="en-US"/>
        </w:rPr>
        <w:fldChar w:fldCharType="end"/>
      </w:r>
    </w:p>
    <w:p>
      <w:pPr>
        <w:pStyle w:val="style179"/>
        <w:numPr>
          <w:ilvl w:val="0"/>
          <w:numId w:val="0"/>
        </w:numPr>
        <w:ind w:left="940" w:firstLine="0"/>
        <w:rPr>
          <w:color w:val="000000"/>
          <w:sz w:val="36"/>
          <w:szCs w:val="36"/>
        </w:rPr>
      </w:pPr>
    </w:p>
    <w:p>
      <w:pPr>
        <w:pStyle w:val="style179"/>
        <w:numPr>
          <w:ilvl w:val="0"/>
          <w:numId w:val="5"/>
        </w:numPr>
        <w:rPr>
          <w:color w:val="000000"/>
          <w:sz w:val="36"/>
          <w:szCs w:val="36"/>
          <w:lang w:val="en-US"/>
        </w:rPr>
      </w:pPr>
      <w:r>
        <w:rPr>
          <w:color w:val="000000"/>
          <w:sz w:val="36"/>
          <w:szCs w:val="36"/>
          <w:lang w:val="en-US"/>
        </w:rPr>
        <w:t>WebSocket is a thin, lightweight layer above TCP.</w:t>
      </w:r>
    </w:p>
    <w:p>
      <w:pPr>
        <w:pStyle w:val="style179"/>
        <w:numPr>
          <w:ilvl w:val="0"/>
          <w:numId w:val="5"/>
        </w:numPr>
        <w:rPr>
          <w:color w:val="000000"/>
          <w:sz w:val="36"/>
          <w:szCs w:val="36"/>
          <w:lang w:val="en-US"/>
        </w:rPr>
      </w:pPr>
      <w:r>
        <w:rPr>
          <w:color w:val="000000"/>
          <w:sz w:val="36"/>
          <w:szCs w:val="36"/>
          <w:lang w:val="en-US"/>
        </w:rPr>
        <w:t>Websocket allows creating a communication channel between a client and a server.</w:t>
      </w:r>
    </w:p>
    <w:p>
      <w:pPr>
        <w:pStyle w:val="style179"/>
        <w:numPr>
          <w:ilvl w:val="0"/>
          <w:numId w:val="5"/>
        </w:numPr>
        <w:rPr>
          <w:color w:val="000000"/>
          <w:sz w:val="36"/>
          <w:szCs w:val="36"/>
          <w:lang w:val="en-US"/>
        </w:rPr>
      </w:pPr>
      <w:r>
        <w:rPr>
          <w:color w:val="000000"/>
          <w:sz w:val="36"/>
          <w:szCs w:val="36"/>
          <w:lang w:val="en-US"/>
        </w:rPr>
        <w:t>In particular, a communication channel that uses the WebSocket protocol as a communication protocol.</w:t>
      </w:r>
    </w:p>
    <w:p>
      <w:pPr>
        <w:pStyle w:val="style179"/>
        <w:numPr>
          <w:ilvl w:val="0"/>
          <w:numId w:val="5"/>
        </w:numPr>
        <w:rPr>
          <w:color w:val="000000"/>
          <w:sz w:val="36"/>
          <w:szCs w:val="36"/>
        </w:rPr>
      </w:pPr>
      <w:r>
        <w:rPr>
          <w:color w:val="000000"/>
          <w:sz w:val="36"/>
          <w:szCs w:val="36"/>
          <w:lang w:val="en-US"/>
        </w:rPr>
        <w:t>The WebSocket protocol is compatible with the HTTP protocol</w:t>
      </w:r>
    </w:p>
    <w:p>
      <w:pPr>
        <w:pStyle w:val="style179"/>
        <w:numPr>
          <w:ilvl w:val="0"/>
          <w:numId w:val="5"/>
        </w:numPr>
        <w:rPr>
          <w:color w:val="000000"/>
          <w:sz w:val="36"/>
          <w:szCs w:val="36"/>
        </w:rPr>
      </w:pPr>
      <w:r>
        <w:rPr/>
        <w:drawing>
          <wp:inline distL="0" distT="0" distB="0" distR="0">
            <wp:extent cx="4958080" cy="3281434"/>
            <wp:effectExtent l="0" t="0" r="0" b="0"/>
            <wp:docPr id="104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1" name="Image1"/>
                    <pic:cNvPicPr/>
                  </pic:nvPicPr>
                  <pic:blipFill>
                    <a:blip r:embed="rId23" cstate="print"/>
                    <a:srcRect l="0" t="0" r="0" b="0"/>
                    <a:stretch/>
                  </pic:blipFill>
                  <pic:spPr>
                    <a:xfrm rot="0">
                      <a:off x="0" y="0"/>
                      <a:ext cx="4958080" cy="3281434"/>
                    </a:xfrm>
                    <a:prstGeom prst="rect"/>
                  </pic:spPr>
                </pic:pic>
              </a:graphicData>
            </a:graphic>
          </wp:inline>
        </w:drawing>
      </w:r>
    </w:p>
    <w:p>
      <w:pPr>
        <w:pStyle w:val="style0"/>
        <w:numPr>
          <w:ilvl w:val="0"/>
          <w:numId w:val="0"/>
        </w:numPr>
        <w:ind w:left="440" w:leftChars="0"/>
        <w:rPr>
          <w:color w:val="000000"/>
          <w:sz w:val="36"/>
          <w:szCs w:val="36"/>
        </w:rPr>
      </w:pPr>
      <w:r>
        <w:rPr>
          <w:color w:val="000000"/>
          <w:sz w:val="36"/>
          <w:szCs w:val="36"/>
          <w:lang w:val="en-US"/>
        </w:rPr>
        <w:t>Traditional HTTP Communication  vs  Web Socket</w:t>
      </w: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4788"/>
        <w:gridCol w:w="4788"/>
      </w:tblGrid>
      <w:tr>
        <w:trPr/>
        <w:tc>
          <w:tcPr>
            <w:tcW w:w="4788" w:type="dxa"/>
            <w:tcBorders>
              <w:top w:val="single" w:sz="4" w:space="0" w:color="auto"/>
              <w:left w:val="single" w:sz="4" w:space="0" w:color="auto"/>
              <w:bottom w:val="single" w:sz="4" w:space="0" w:color="auto"/>
              <w:right w:val="single" w:sz="4" w:space="0" w:color="auto"/>
            </w:tcBorders>
          </w:tcPr>
          <w:p>
            <w:pPr>
              <w:pStyle w:val="style179"/>
              <w:numPr>
                <w:ilvl w:val="0"/>
                <w:numId w:val="0"/>
              </w:numPr>
              <w:ind w:left="0" w:firstLine="0"/>
              <w:jc w:val="center"/>
              <w:rPr>
                <w:color w:val="000000"/>
                <w:sz w:val="36"/>
                <w:szCs w:val="36"/>
              </w:rPr>
            </w:pPr>
            <w:r>
              <w:rPr>
                <w:color w:val="000000"/>
                <w:sz w:val="36"/>
                <w:szCs w:val="36"/>
                <w:lang w:val="en-US"/>
              </w:rPr>
              <w:t>Traditional HTTP Communication</w:t>
            </w:r>
          </w:p>
        </w:tc>
        <w:tc>
          <w:tcPr>
            <w:tcW w:w="4788" w:type="dxa"/>
            <w:tcBorders>
              <w:top w:val="single" w:sz="4" w:space="0" w:color="auto"/>
              <w:left w:val="single" w:sz="4" w:space="0" w:color="auto"/>
              <w:bottom w:val="single" w:sz="4" w:space="0" w:color="auto"/>
              <w:right w:val="single" w:sz="4" w:space="0" w:color="auto"/>
            </w:tcBorders>
          </w:tcPr>
          <w:p>
            <w:pPr>
              <w:pStyle w:val="style179"/>
              <w:numPr>
                <w:ilvl w:val="0"/>
                <w:numId w:val="0"/>
              </w:numPr>
              <w:ind w:left="0" w:firstLine="0"/>
              <w:jc w:val="center"/>
              <w:rPr>
                <w:color w:val="000000"/>
                <w:sz w:val="36"/>
                <w:szCs w:val="36"/>
              </w:rPr>
            </w:pPr>
            <w:r>
              <w:rPr>
                <w:color w:val="000000"/>
                <w:sz w:val="36"/>
                <w:szCs w:val="36"/>
                <w:lang w:val="en-US"/>
              </w:rPr>
              <w:t xml:space="preserve">Web Socket </w:t>
            </w: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179"/>
              <w:numPr>
                <w:ilvl w:val="0"/>
                <w:numId w:val="0"/>
              </w:numPr>
              <w:ind w:left="0" w:firstLine="0"/>
              <w:rPr>
                <w:color w:val="000000"/>
                <w:sz w:val="36"/>
                <w:szCs w:val="36"/>
              </w:rPr>
            </w:pPr>
            <w:r>
              <w:rPr>
                <w:color w:val="000000"/>
                <w:sz w:val="36"/>
                <w:szCs w:val="36"/>
                <w:lang w:val="en-US"/>
              </w:rPr>
              <w:t>1)  client connect server</w:t>
            </w:r>
          </w:p>
          <w:p>
            <w:pPr>
              <w:pStyle w:val="style179"/>
              <w:numPr>
                <w:ilvl w:val="0"/>
                <w:numId w:val="0"/>
              </w:numPr>
              <w:ind w:left="0" w:firstLine="0"/>
              <w:rPr>
                <w:color w:val="000000"/>
                <w:sz w:val="36"/>
                <w:szCs w:val="36"/>
              </w:rPr>
            </w:pPr>
            <w:r>
              <w:rPr>
                <w:color w:val="000000"/>
                <w:sz w:val="36"/>
                <w:szCs w:val="36"/>
                <w:lang w:val="en-US"/>
              </w:rPr>
              <w:t xml:space="preserve">2)  client send request for resources </w:t>
            </w:r>
          </w:p>
          <w:p>
            <w:pPr>
              <w:pStyle w:val="style179"/>
              <w:numPr>
                <w:ilvl w:val="0"/>
                <w:numId w:val="0"/>
              </w:numPr>
              <w:ind w:left="0" w:firstLine="0"/>
              <w:rPr>
                <w:color w:val="000000"/>
                <w:sz w:val="36"/>
                <w:szCs w:val="36"/>
              </w:rPr>
            </w:pPr>
            <w:r>
              <w:rPr>
                <w:color w:val="000000"/>
                <w:sz w:val="36"/>
                <w:szCs w:val="36"/>
                <w:lang w:val="en-US"/>
              </w:rPr>
              <w:t xml:space="preserve">3)  server response </w:t>
            </w:r>
          </w:p>
          <w:p>
            <w:pPr>
              <w:pStyle w:val="style179"/>
              <w:numPr>
                <w:ilvl w:val="0"/>
                <w:numId w:val="0"/>
              </w:numPr>
              <w:ind w:left="0" w:firstLine="0"/>
              <w:rPr>
                <w:color w:val="000000"/>
                <w:sz w:val="36"/>
                <w:szCs w:val="36"/>
              </w:rPr>
            </w:pPr>
            <w:r>
              <w:rPr>
                <w:color w:val="000000"/>
                <w:sz w:val="36"/>
                <w:szCs w:val="36"/>
                <w:lang w:val="en-US"/>
              </w:rPr>
              <w:t xml:space="preserve">4)  close communication channel </w:t>
            </w:r>
          </w:p>
        </w:tc>
        <w:tc>
          <w:tcPr>
            <w:tcW w:w="4788" w:type="dxa"/>
            <w:tcBorders>
              <w:top w:val="single" w:sz="4" w:space="0" w:color="auto"/>
              <w:left w:val="single" w:sz="4" w:space="0" w:color="auto"/>
              <w:bottom w:val="single" w:sz="4" w:space="0" w:color="auto"/>
              <w:right w:val="single" w:sz="4" w:space="0" w:color="auto"/>
            </w:tcBorders>
          </w:tcPr>
          <w:p>
            <w:pPr>
              <w:pStyle w:val="style179"/>
              <w:numPr>
                <w:ilvl w:val="0"/>
                <w:numId w:val="0"/>
              </w:numPr>
              <w:ind w:left="0" w:firstLine="0"/>
              <w:rPr>
                <w:color w:val="000000"/>
                <w:sz w:val="36"/>
                <w:szCs w:val="36"/>
              </w:rPr>
            </w:pPr>
            <w:r>
              <w:rPr>
                <w:color w:val="000000"/>
                <w:sz w:val="36"/>
                <w:szCs w:val="36"/>
                <w:lang w:val="en-US"/>
              </w:rPr>
              <w:t>1)  keep connection open</w:t>
            </w:r>
          </w:p>
          <w:p>
            <w:pPr>
              <w:pStyle w:val="style179"/>
              <w:numPr>
                <w:ilvl w:val="0"/>
                <w:numId w:val="0"/>
              </w:numPr>
              <w:ind w:left="0" w:firstLine="0"/>
              <w:rPr>
                <w:color w:val="000000"/>
                <w:sz w:val="36"/>
                <w:szCs w:val="36"/>
              </w:rPr>
            </w:pPr>
            <w:r>
              <w:rPr>
                <w:color w:val="000000"/>
                <w:sz w:val="36"/>
                <w:szCs w:val="36"/>
                <w:lang w:val="en-US"/>
              </w:rPr>
              <w:t>2)  both client - server can make req - res</w:t>
            </w:r>
          </w:p>
        </w:tc>
      </w:tr>
    </w:tbl>
    <w:p>
      <w:pPr>
        <w:pStyle w:val="style0"/>
        <w:numPr>
          <w:ilvl w:val="0"/>
          <w:numId w:val="0"/>
        </w:numPr>
        <w:rPr>
          <w:color w:val="000000"/>
          <w:sz w:val="36"/>
          <w:szCs w:val="36"/>
        </w:rPr>
      </w:pPr>
    </w:p>
    <w:p>
      <w:pPr>
        <w:pStyle w:val="style179"/>
        <w:numPr>
          <w:ilvl w:val="0"/>
          <w:numId w:val="6"/>
        </w:numPr>
        <w:rPr>
          <w:color w:val="000000"/>
          <w:sz w:val="36"/>
          <w:szCs w:val="36"/>
          <w:lang w:val="en-US"/>
        </w:rPr>
      </w:pPr>
      <w:r>
        <w:rPr>
          <w:color w:val="000000"/>
          <w:sz w:val="36"/>
          <w:szCs w:val="36"/>
          <w:lang w:val="en-US"/>
        </w:rPr>
        <w:t xml:space="preserve">Web sockets are defined as a two-way communication between the servers and the clients, </w:t>
      </w:r>
    </w:p>
    <w:p>
      <w:pPr>
        <w:pStyle w:val="style179"/>
        <w:numPr>
          <w:ilvl w:val="0"/>
          <w:numId w:val="0"/>
        </w:numPr>
        <w:ind w:left="720" w:firstLine="0"/>
        <w:rPr>
          <w:color w:val="000000"/>
          <w:sz w:val="36"/>
          <w:szCs w:val="36"/>
        </w:rPr>
      </w:pPr>
      <w:r>
        <w:rPr>
          <w:color w:val="000000"/>
          <w:sz w:val="36"/>
          <w:szCs w:val="36"/>
          <w:lang w:val="en-US"/>
        </w:rPr>
        <w:t xml:space="preserve">which mean both the parties, communicate and exchange data at the same time. </w:t>
      </w:r>
    </w:p>
    <w:p>
      <w:pPr>
        <w:pStyle w:val="style179"/>
        <w:numPr>
          <w:ilvl w:val="0"/>
          <w:numId w:val="6"/>
        </w:numPr>
        <w:rPr>
          <w:color w:val="000000"/>
          <w:sz w:val="36"/>
          <w:szCs w:val="36"/>
        </w:rPr>
      </w:pPr>
      <w:r>
        <w:rPr>
          <w:color w:val="000000"/>
          <w:sz w:val="36"/>
          <w:szCs w:val="36"/>
          <w:lang w:val="en-US"/>
        </w:rPr>
        <w:t>It allows two-way data transfer in which we can simultaneously transfer data from client to server and vice versa.</w:t>
      </w:r>
    </w:p>
    <w:p>
      <w:pPr>
        <w:pStyle w:val="style0"/>
        <w:numPr>
          <w:ilvl w:val="0"/>
          <w:numId w:val="0"/>
        </w:numPr>
        <w:rPr>
          <w:color w:val="000000"/>
          <w:sz w:val="36"/>
          <w:szCs w:val="36"/>
        </w:rPr>
      </w:pPr>
    </w:p>
    <w:p>
      <w:pPr>
        <w:pStyle w:val="style179"/>
        <w:numPr>
          <w:ilvl w:val="0"/>
          <w:numId w:val="7"/>
        </w:numPr>
        <w:rPr>
          <w:color w:val="000000"/>
          <w:sz w:val="36"/>
          <w:szCs w:val="36"/>
          <w:lang w:val="en-US"/>
        </w:rPr>
      </w:pPr>
      <w:r>
        <w:rPr>
          <w:color w:val="000000"/>
          <w:sz w:val="36"/>
          <w:szCs w:val="36"/>
          <w:lang w:val="en-US"/>
        </w:rPr>
        <w:t xml:space="preserve">The client could be any web browser, and </w:t>
      </w:r>
    </w:p>
    <w:p>
      <w:pPr>
        <w:pStyle w:val="style179"/>
        <w:numPr>
          <w:ilvl w:val="0"/>
          <w:numId w:val="0"/>
        </w:numPr>
        <w:ind w:left="720" w:firstLine="0"/>
        <w:rPr>
          <w:color w:val="000000"/>
          <w:sz w:val="36"/>
          <w:szCs w:val="36"/>
          <w:lang w:val="en-US"/>
        </w:rPr>
      </w:pPr>
      <w:r>
        <w:rPr>
          <w:color w:val="000000"/>
          <w:sz w:val="36"/>
          <w:szCs w:val="36"/>
          <w:lang w:val="en-US"/>
        </w:rPr>
        <w:t>the server could be any backend system.</w:t>
      </w:r>
    </w:p>
    <w:p>
      <w:pPr>
        <w:pStyle w:val="style179"/>
        <w:numPr>
          <w:ilvl w:val="0"/>
          <w:numId w:val="8"/>
        </w:numPr>
        <w:rPr>
          <w:color w:val="000000"/>
          <w:sz w:val="36"/>
          <w:szCs w:val="36"/>
        </w:rPr>
      </w:pPr>
      <w:r>
        <w:rPr>
          <w:color w:val="000000"/>
          <w:sz w:val="36"/>
          <w:szCs w:val="36"/>
          <w:lang w:val="en-US"/>
        </w:rPr>
        <w:t>WebSocket API allow two-way data flow simultaneously, which provides a quick way to transfer the data.</w:t>
      </w:r>
    </w:p>
    <w:p>
      <w:pPr>
        <w:pStyle w:val="style179"/>
        <w:numPr>
          <w:ilvl w:val="0"/>
          <w:numId w:val="7"/>
        </w:numPr>
        <w:rPr>
          <w:color w:val="000000"/>
          <w:sz w:val="36"/>
          <w:szCs w:val="36"/>
        </w:rPr>
      </w:pPr>
      <w:r>
        <w:rPr>
          <w:color w:val="000000"/>
          <w:sz w:val="36"/>
          <w:szCs w:val="36"/>
          <w:lang w:val="en-US"/>
        </w:rPr>
        <w:t>Thus, WebSocket allows a web application to communicate with the WebSocket server without interruption to provide real-time data.</w:t>
      </w:r>
    </w:p>
    <w:p>
      <w:pPr>
        <w:pStyle w:val="style179"/>
        <w:numPr>
          <w:ilvl w:val="0"/>
          <w:numId w:val="7"/>
        </w:numPr>
        <w:rPr>
          <w:color w:val="000000"/>
          <w:sz w:val="36"/>
          <w:szCs w:val="36"/>
        </w:rPr>
      </w:pPr>
      <w:r>
        <w:rPr>
          <w:color w:val="000000"/>
          <w:sz w:val="36"/>
          <w:szCs w:val="36"/>
          <w:lang w:val="en-US"/>
        </w:rPr>
        <w:t>The below image explains how WebSocket transfers the data:</w:t>
      </w:r>
    </w:p>
    <w:p>
      <w:pPr>
        <w:pStyle w:val="style179"/>
        <w:numPr>
          <w:ilvl w:val="0"/>
          <w:numId w:val="7"/>
        </w:numPr>
        <w:rPr>
          <w:color w:val="000000"/>
          <w:sz w:val="36"/>
          <w:szCs w:val="36"/>
        </w:rPr>
      </w:pPr>
      <w:r>
        <w:rPr/>
        <w:drawing>
          <wp:inline distL="0" distT="0" distB="0" distR="0">
            <wp:extent cx="5080424" cy="1716868"/>
            <wp:effectExtent l="0" t="0" r="0" b="0"/>
            <wp:docPr id="104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2" name="Image1"/>
                    <pic:cNvPicPr/>
                  </pic:nvPicPr>
                  <pic:blipFill>
                    <a:blip r:embed="rId24" cstate="print"/>
                    <a:srcRect l="0" t="0" r="0" b="0"/>
                    <a:stretch/>
                  </pic:blipFill>
                  <pic:spPr>
                    <a:xfrm rot="0">
                      <a:off x="0" y="0"/>
                      <a:ext cx="5080424" cy="1716868"/>
                    </a:xfrm>
                    <a:prstGeom prst="rect"/>
                  </pic:spPr>
                </pic:pic>
              </a:graphicData>
            </a:graphic>
          </wp:inline>
        </w:drawing>
      </w:r>
    </w:p>
    <w:p>
      <w:pPr>
        <w:pStyle w:val="style0"/>
        <w:numPr>
          <w:ilvl w:val="0"/>
          <w:numId w:val="0"/>
        </w:numPr>
        <w:rPr>
          <w:b/>
          <w:bCs/>
          <w:color w:val="000000"/>
          <w:sz w:val="36"/>
          <w:szCs w:val="36"/>
        </w:rPr>
      </w:pPr>
      <w:r>
        <w:rPr>
          <w:b/>
          <w:bCs/>
          <w:color w:val="000000"/>
          <w:sz w:val="36"/>
          <w:szCs w:val="36"/>
          <w:lang w:val="en-US"/>
        </w:rPr>
        <w:t>How does it work?</w:t>
      </w:r>
    </w:p>
    <w:p>
      <w:pPr>
        <w:pStyle w:val="style0"/>
        <w:numPr>
          <w:ilvl w:val="0"/>
          <w:numId w:val="0"/>
        </w:numPr>
        <w:rPr>
          <w:color w:val="000000"/>
          <w:sz w:val="36"/>
          <w:szCs w:val="36"/>
        </w:rPr>
      </w:pPr>
    </w:p>
    <w:p>
      <w:pPr>
        <w:pStyle w:val="style179"/>
        <w:numPr>
          <w:ilvl w:val="0"/>
          <w:numId w:val="9"/>
        </w:numPr>
        <w:rPr>
          <w:color w:val="000000"/>
          <w:sz w:val="36"/>
          <w:szCs w:val="36"/>
          <w:lang w:val="en-US"/>
        </w:rPr>
      </w:pPr>
      <w:r>
        <w:rPr>
          <w:color w:val="000000"/>
          <w:sz w:val="36"/>
          <w:szCs w:val="36"/>
          <w:lang w:val="en-US"/>
        </w:rPr>
        <w:t xml:space="preserve">વેબસોકેટ કેવી રીતે કાર્ય કરે છે તે સમજવા માટે, સૌ પ્રથમ, આપણે એ સમજવાની જરૂર છે કે વેબસાઇટ HTTP પ્રોટોકોલ પર કેવી રીતે કાર્ય કરે છે અને વેબસોકેટનો ઉપયોગ કર્યા વિના વેબસાઇટ ડેટાને ઍક્સેસ કરે છે. </w:t>
      </w:r>
    </w:p>
    <w:p>
      <w:pPr>
        <w:pStyle w:val="style179"/>
        <w:numPr>
          <w:ilvl w:val="0"/>
          <w:numId w:val="9"/>
        </w:numPr>
        <w:rPr>
          <w:color w:val="000000"/>
          <w:sz w:val="36"/>
          <w:szCs w:val="36"/>
        </w:rPr>
      </w:pPr>
      <w:r>
        <w:rPr>
          <w:color w:val="000000"/>
          <w:sz w:val="36"/>
          <w:szCs w:val="36"/>
          <w:lang w:val="en-US"/>
        </w:rPr>
        <w:t>સામાન્ય રીતે, વેબ પેજીસ HTTP પ્રોટોકોલ પર HTTP કનેક્શન બનાવીને સર્વ કરવામાં આવે છે. અહીં, ક્લાયંટની વિનંતી મુજબ HTTP પ્રોટોકોલ દ્વારા ડેટા આપવામાં આવે છે.</w:t>
      </w:r>
    </w:p>
    <w:p>
      <w:pPr>
        <w:pStyle w:val="style179"/>
        <w:numPr>
          <w:ilvl w:val="0"/>
          <w:numId w:val="0"/>
        </w:numPr>
        <w:ind w:left="720" w:firstLine="0"/>
        <w:rPr>
          <w:color w:val="000000"/>
          <w:sz w:val="36"/>
          <w:szCs w:val="36"/>
        </w:rPr>
      </w:pPr>
    </w:p>
    <w:p>
      <w:pPr>
        <w:pStyle w:val="style179"/>
        <w:numPr>
          <w:ilvl w:val="0"/>
          <w:numId w:val="9"/>
        </w:numPr>
        <w:rPr>
          <w:color w:val="000000"/>
          <w:sz w:val="36"/>
          <w:szCs w:val="36"/>
        </w:rPr>
      </w:pPr>
      <w:r>
        <w:rPr>
          <w:color w:val="000000"/>
          <w:sz w:val="36"/>
          <w:szCs w:val="36"/>
          <w:lang w:val="en-US"/>
        </w:rPr>
        <w:t>દર વખતે જ્યારે ક્લાયંટ સર્વરને વિનંતી કરે છે, ત્યારે દરેક ક્રિયા માટે ચોક્કસ પ્રતિસાદ હોય છે, અને સર્વર તે મુજબ પ્રતિભાવ મોકલે છે.</w:t>
      </w:r>
    </w:p>
    <w:p>
      <w:pPr>
        <w:pStyle w:val="style179"/>
        <w:numPr>
          <w:ilvl w:val="0"/>
          <w:numId w:val="9"/>
        </w:numPr>
        <w:rPr>
          <w:color w:val="000000"/>
          <w:sz w:val="36"/>
          <w:szCs w:val="36"/>
        </w:rPr>
      </w:pPr>
      <w:r>
        <w:rPr/>
        <w:drawing>
          <wp:inline distL="0" distT="0" distB="0" distR="0">
            <wp:extent cx="4763582" cy="1648898"/>
            <wp:effectExtent l="0" t="0" r="0" b="0"/>
            <wp:docPr id="105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3" name="Image1"/>
                    <pic:cNvPicPr/>
                  </pic:nvPicPr>
                  <pic:blipFill>
                    <a:blip r:embed="rId25" cstate="print"/>
                    <a:srcRect l="0" t="0" r="0" b="0"/>
                    <a:stretch/>
                  </pic:blipFill>
                  <pic:spPr>
                    <a:xfrm rot="0">
                      <a:off x="0" y="0"/>
                      <a:ext cx="4763582" cy="1648898"/>
                    </a:xfrm>
                    <a:prstGeom prst="rect"/>
                  </pic:spPr>
                </pic:pic>
              </a:graphicData>
            </a:graphic>
          </wp:inline>
        </w:drawing>
      </w:r>
    </w:p>
    <w:p>
      <w:pPr>
        <w:pStyle w:val="style179"/>
        <w:numPr>
          <w:ilvl w:val="0"/>
          <w:numId w:val="9"/>
        </w:numPr>
        <w:rPr>
          <w:color w:val="000000"/>
          <w:sz w:val="36"/>
          <w:szCs w:val="36"/>
          <w:lang w:val="en-US"/>
        </w:rPr>
      </w:pPr>
      <w:r>
        <w:rPr>
          <w:color w:val="000000"/>
          <w:sz w:val="36"/>
          <w:szCs w:val="36"/>
          <w:lang w:val="en-US"/>
        </w:rPr>
        <w:t xml:space="preserve">વેબસોકેટ પ્રોટોકોલ HTTP પ્રોટોકોલ કરતા અલગ રીતે કામ કરે છે. </w:t>
      </w:r>
    </w:p>
    <w:p>
      <w:pPr>
        <w:pStyle w:val="style179"/>
        <w:numPr>
          <w:ilvl w:val="0"/>
          <w:numId w:val="9"/>
        </w:numPr>
        <w:rPr>
          <w:color w:val="000000"/>
          <w:sz w:val="36"/>
          <w:szCs w:val="36"/>
          <w:lang w:val="en-US"/>
        </w:rPr>
      </w:pPr>
      <w:r>
        <w:rPr>
          <w:color w:val="000000"/>
          <w:sz w:val="36"/>
          <w:szCs w:val="36"/>
          <w:lang w:val="en-US"/>
        </w:rPr>
        <w:t xml:space="preserve">તે ડાયનેમિક કોલ-અપ પદ્ધતિનો ઉપયોગ કરીને રીઅલ-ટાઇમમાં ડેટા ટ્રાન્સફર કરી શકે છે. </w:t>
      </w:r>
    </w:p>
    <w:p>
      <w:pPr>
        <w:pStyle w:val="style179"/>
        <w:numPr>
          <w:ilvl w:val="0"/>
          <w:numId w:val="9"/>
        </w:numPr>
        <w:rPr>
          <w:color w:val="000000"/>
          <w:sz w:val="36"/>
          <w:szCs w:val="36"/>
          <w:lang w:val="en-US"/>
        </w:rPr>
      </w:pPr>
      <w:r>
        <w:rPr>
          <w:color w:val="000000"/>
          <w:sz w:val="36"/>
          <w:szCs w:val="36"/>
          <w:lang w:val="en-US"/>
        </w:rPr>
        <w:t xml:space="preserve">અમારે ફક્ત વેબસોકેટ પ્રોટોકોલનો ઉપયોગ કરીને ક્લાયંટથી સર્વર સાથે કનેક્શન સ્થાપિત કરવાની જરૂર છે. વેબસોકેટ પ્રોટોકોલ ક્લાયંટને હેન્ડશેક ટ્રાન્સમિટ કરે છે. </w:t>
      </w:r>
    </w:p>
    <w:p>
      <w:pPr>
        <w:pStyle w:val="style179"/>
        <w:numPr>
          <w:ilvl w:val="0"/>
          <w:numId w:val="9"/>
        </w:numPr>
        <w:rPr>
          <w:color w:val="000000"/>
          <w:sz w:val="36"/>
          <w:szCs w:val="36"/>
        </w:rPr>
      </w:pPr>
      <w:r>
        <w:rPr>
          <w:color w:val="000000"/>
          <w:sz w:val="36"/>
          <w:szCs w:val="36"/>
          <w:lang w:val="en-US"/>
        </w:rPr>
        <w:t>તેમાં જરૂરી ડેટા ટ્રાન્સમિશન માહિતીને ઓળખવા માટે તમામ જરૂરી માહિતી શામેલ છે.</w:t>
      </w:r>
    </w:p>
    <w:p>
      <w:pPr>
        <w:pStyle w:val="style179"/>
        <w:numPr>
          <w:ilvl w:val="0"/>
          <w:numId w:val="0"/>
        </w:numPr>
        <w:ind w:left="720" w:firstLine="0"/>
        <w:rPr>
          <w:color w:val="000000"/>
          <w:sz w:val="36"/>
          <w:szCs w:val="36"/>
        </w:rPr>
      </w:pPr>
    </w:p>
    <w:p>
      <w:pPr>
        <w:pStyle w:val="style179"/>
        <w:numPr>
          <w:ilvl w:val="0"/>
          <w:numId w:val="9"/>
        </w:numPr>
        <w:rPr>
          <w:color w:val="000000"/>
          <w:sz w:val="36"/>
          <w:szCs w:val="36"/>
          <w:lang w:val="en-US"/>
        </w:rPr>
      </w:pPr>
      <w:r>
        <w:rPr>
          <w:color w:val="000000"/>
          <w:sz w:val="36"/>
          <w:szCs w:val="36"/>
          <w:lang w:val="en-US"/>
        </w:rPr>
        <w:t xml:space="preserve">એકવાર કનેક્શન સ્થાપિત થઈ જાય, ચેનલ ખુલ્લી હોય છે, અને હેન્ડશેક પછી તે ખુલ્લી રહે છે જેથી સતત સંચાર થઈ શકે. આમ, સર્વર વિનંતી કર્યા વિના ક્લાયંટને ડેટા મોકલી શકે છે. </w:t>
      </w:r>
    </w:p>
    <w:p>
      <w:pPr>
        <w:pStyle w:val="style179"/>
        <w:numPr>
          <w:ilvl w:val="0"/>
          <w:numId w:val="9"/>
        </w:numPr>
        <w:rPr>
          <w:color w:val="000000"/>
          <w:sz w:val="36"/>
          <w:szCs w:val="36"/>
        </w:rPr>
      </w:pPr>
      <w:r>
        <w:rPr>
          <w:color w:val="000000"/>
          <w:sz w:val="36"/>
          <w:szCs w:val="36"/>
          <w:lang w:val="en-US"/>
        </w:rPr>
        <w:t>આથી, જ્યારે પણ સર્વર નવો ડેટા મેળવે છે, ત્યારે તે તેને વધુ વિનંતી કર્યા વગર તે જ ચેનલ પરના ક્લાયન્ટને ટ્રાન્સફર કરે છે.</w:t>
      </w:r>
    </w:p>
    <w:p>
      <w:pPr>
        <w:pStyle w:val="style0"/>
        <w:numPr>
          <w:ilvl w:val="0"/>
          <w:numId w:val="0"/>
        </w:numPr>
        <w:rPr>
          <w:color w:val="000000"/>
          <w:sz w:val="36"/>
          <w:szCs w:val="36"/>
        </w:rPr>
      </w:pPr>
    </w:p>
    <w:p>
      <w:pPr>
        <w:pStyle w:val="style0"/>
        <w:numPr>
          <w:ilvl w:val="0"/>
          <w:numId w:val="0"/>
        </w:numPr>
        <w:rPr>
          <w:color w:val="000000"/>
          <w:sz w:val="36"/>
          <w:szCs w:val="36"/>
        </w:rPr>
      </w:pPr>
    </w:p>
    <w:bookmarkStart w:id="15" w:name="CustomTagsinJSP"/>
    <w:p>
      <w:pPr>
        <w:pStyle w:val="style0"/>
        <w:numPr>
          <w:ilvl w:val="0"/>
          <w:numId w:val="0"/>
        </w:numPr>
        <w:rPr>
          <w:b/>
          <w:bCs/>
          <w:color w:val="bf0000"/>
          <w:sz w:val="40"/>
          <w:szCs w:val="40"/>
        </w:rPr>
      </w:pPr>
      <w:r>
        <w:rPr>
          <w:b/>
          <w:bCs/>
          <w:color w:val="bf0000"/>
          <w:sz w:val="40"/>
          <w:szCs w:val="40"/>
          <w:lang w:val="en-US"/>
        </w:rPr>
        <w:t>Custom Tags in JSP</w:t>
      </w:r>
      <w:bookmarkEnd w:id="15"/>
    </w:p>
    <w:p>
      <w:pPr>
        <w:pStyle w:val="style0"/>
        <w:numPr>
          <w:ilvl w:val="0"/>
          <w:numId w:val="0"/>
        </w:numPr>
        <w:rPr>
          <w:b/>
          <w:bCs/>
          <w:color w:val="bf0000"/>
          <w:sz w:val="40"/>
          <w:szCs w:val="40"/>
        </w:rPr>
      </w:pPr>
    </w:p>
    <w:p>
      <w:pPr>
        <w:pStyle w:val="style0"/>
        <w:numPr>
          <w:ilvl w:val="0"/>
          <w:numId w:val="0"/>
        </w:numPr>
        <w:rPr>
          <w:b w:val="false"/>
          <w:bCs w:val="false"/>
          <w:i w:val="false"/>
          <w:iCs w:val="false"/>
          <w:color w:val="bf0000"/>
          <w:sz w:val="36"/>
          <w:szCs w:val="36"/>
        </w:rPr>
      </w:pPr>
      <w:r>
        <w:rPr>
          <w:b w:val="false"/>
          <w:bCs w:val="false"/>
          <w:i w:val="false"/>
          <w:iCs w:val="false"/>
          <w:color w:val="bf0000"/>
          <w:sz w:val="36"/>
          <w:szCs w:val="36"/>
        </w:rPr>
        <w:fldChar w:fldCharType="begin"/>
      </w:r>
      <w:r>
        <w:rPr>
          <w:b w:val="false"/>
          <w:bCs w:val="false"/>
          <w:i w:val="false"/>
          <w:iCs w:val="false"/>
          <w:color w:val="bf0000"/>
          <w:sz w:val="36"/>
          <w:szCs w:val="36"/>
        </w:rPr>
        <w:instrText xml:space="preserve"> HYPERLINK "https://www.javatpoint.com/custom-tags" \o "https://www.javatpoint.com/custom-tags"</w:instrText>
      </w:r>
      <w:r>
        <w:rPr>
          <w:b w:val="false"/>
          <w:bCs w:val="false"/>
          <w:i w:val="false"/>
          <w:iCs w:val="false"/>
          <w:color w:val="bf0000"/>
          <w:sz w:val="36"/>
          <w:szCs w:val="36"/>
        </w:rPr>
        <w:fldChar w:fldCharType="separate"/>
      </w:r>
      <w:r>
        <w:rPr>
          <w:rStyle w:val="style85"/>
          <w:b w:val="false"/>
          <w:bCs w:val="false"/>
          <w:i w:val="false"/>
          <w:iCs w:val="false"/>
          <w:sz w:val="36"/>
          <w:szCs w:val="36"/>
        </w:rPr>
        <w:t>https://www.javatpoint.com/custom-tags</w:t>
      </w:r>
      <w:r>
        <w:rPr>
          <w:b w:val="false"/>
          <w:bCs w:val="false"/>
          <w:i w:val="false"/>
          <w:iCs w:val="false"/>
          <w:color w:val="bf0000"/>
          <w:sz w:val="36"/>
          <w:szCs w:val="36"/>
        </w:rPr>
        <w:fldChar w:fldCharType="end"/>
      </w:r>
    </w:p>
    <w:p>
      <w:pPr>
        <w:pStyle w:val="style0"/>
        <w:numPr>
          <w:ilvl w:val="0"/>
          <w:numId w:val="0"/>
        </w:numPr>
        <w:rPr>
          <w:color w:val="000000"/>
          <w:sz w:val="36"/>
          <w:szCs w:val="36"/>
        </w:rPr>
      </w:pPr>
    </w:p>
    <w:p>
      <w:pPr>
        <w:pStyle w:val="style0"/>
        <w:numPr>
          <w:ilvl w:val="0"/>
          <w:numId w:val="0"/>
        </w:numPr>
        <w:rPr>
          <w:color w:val="000000"/>
          <w:sz w:val="36"/>
          <w:szCs w:val="36"/>
        </w:rPr>
      </w:pPr>
      <w:r>
        <w:rPr>
          <w:color w:val="000000"/>
          <w:sz w:val="36"/>
          <w:szCs w:val="36"/>
          <w:lang w:val="en-US"/>
        </w:rPr>
        <w:t>Overview + advantage:</w:t>
      </w:r>
    </w:p>
    <w:p>
      <w:pPr>
        <w:pStyle w:val="style179"/>
        <w:numPr>
          <w:ilvl w:val="0"/>
          <w:numId w:val="10"/>
        </w:numPr>
        <w:rPr>
          <w:color w:val="000000"/>
          <w:sz w:val="36"/>
          <w:szCs w:val="36"/>
          <w:lang w:val="en-US"/>
        </w:rPr>
      </w:pPr>
      <w:r>
        <w:rPr>
          <w:color w:val="000000"/>
          <w:sz w:val="36"/>
          <w:szCs w:val="36"/>
          <w:lang w:val="en-US"/>
        </w:rPr>
        <w:t xml:space="preserve">Custom tags are user-defined tags. </w:t>
      </w:r>
    </w:p>
    <w:p>
      <w:pPr>
        <w:pStyle w:val="style179"/>
        <w:numPr>
          <w:ilvl w:val="0"/>
          <w:numId w:val="10"/>
        </w:numPr>
        <w:rPr>
          <w:color w:val="000000"/>
          <w:sz w:val="36"/>
          <w:szCs w:val="36"/>
          <w:lang w:val="en-US"/>
        </w:rPr>
      </w:pPr>
      <w:r>
        <w:rPr>
          <w:color w:val="000000"/>
          <w:sz w:val="36"/>
          <w:szCs w:val="36"/>
          <w:lang w:val="en-US"/>
        </w:rPr>
        <w:t xml:space="preserve">They eliminates the possibility of scriptlet tag </w:t>
      </w:r>
    </w:p>
    <w:p>
      <w:pPr>
        <w:pStyle w:val="style179"/>
        <w:numPr>
          <w:ilvl w:val="0"/>
          <w:numId w:val="10"/>
        </w:numPr>
        <w:rPr>
          <w:color w:val="000000"/>
          <w:sz w:val="36"/>
          <w:szCs w:val="36"/>
        </w:rPr>
      </w:pPr>
      <w:r>
        <w:rPr>
          <w:color w:val="000000"/>
          <w:sz w:val="36"/>
          <w:szCs w:val="36"/>
          <w:lang w:val="en-US"/>
        </w:rPr>
        <w:t>separates the business logic from the JSP page.</w:t>
      </w:r>
    </w:p>
    <w:p>
      <w:pPr>
        <w:pStyle w:val="style179"/>
        <w:numPr>
          <w:ilvl w:val="0"/>
          <w:numId w:val="10"/>
        </w:numPr>
        <w:rPr>
          <w:color w:val="000000"/>
          <w:sz w:val="36"/>
          <w:szCs w:val="36"/>
        </w:rPr>
      </w:pPr>
      <w:r>
        <w:rPr>
          <w:color w:val="000000"/>
          <w:sz w:val="36"/>
          <w:szCs w:val="36"/>
          <w:lang w:val="en-US"/>
        </w:rPr>
        <w:t>The same business logic can be used many times by the use of custom tag.</w:t>
      </w:r>
    </w:p>
    <w:p>
      <w:pPr>
        <w:pStyle w:val="style0"/>
        <w:numPr>
          <w:ilvl w:val="0"/>
          <w:numId w:val="0"/>
        </w:numPr>
        <w:rPr>
          <w:color w:val="000000"/>
          <w:sz w:val="36"/>
          <w:szCs w:val="36"/>
        </w:rPr>
      </w:pPr>
    </w:p>
    <w:p>
      <w:pPr>
        <w:pStyle w:val="style179"/>
        <w:numPr>
          <w:ilvl w:val="0"/>
          <w:numId w:val="10"/>
        </w:numPr>
        <w:rPr>
          <w:color w:val="000000"/>
          <w:sz w:val="36"/>
          <w:szCs w:val="36"/>
        </w:rPr>
      </w:pPr>
      <w:r>
        <w:rPr>
          <w:color w:val="000000"/>
          <w:sz w:val="36"/>
          <w:szCs w:val="36"/>
          <w:lang w:val="en-US"/>
        </w:rPr>
        <w:t>Syntax to use custom tag</w:t>
      </w:r>
    </w:p>
    <w:p>
      <w:pPr>
        <w:pStyle w:val="style179"/>
        <w:numPr>
          <w:ilvl w:val="1"/>
          <w:numId w:val="10"/>
        </w:numPr>
        <w:rPr>
          <w:color w:val="000000"/>
          <w:sz w:val="36"/>
          <w:szCs w:val="36"/>
        </w:rPr>
      </w:pPr>
      <w:r>
        <w:rPr>
          <w:color w:val="000000"/>
          <w:sz w:val="36"/>
          <w:szCs w:val="36"/>
          <w:lang w:val="en-US"/>
        </w:rPr>
        <w:t xml:space="preserve">&lt;prefix:tagname attr1=value1....attrn=valuen /&gt;  </w:t>
      </w:r>
    </w:p>
    <w:p>
      <w:pPr>
        <w:pStyle w:val="style179"/>
        <w:numPr>
          <w:ilvl w:val="1"/>
          <w:numId w:val="10"/>
        </w:numPr>
        <w:rPr>
          <w:color w:val="000000"/>
          <w:sz w:val="36"/>
          <w:szCs w:val="36"/>
        </w:rPr>
      </w:pPr>
      <w:r>
        <w:rPr>
          <w:color w:val="000000"/>
          <w:sz w:val="36"/>
          <w:szCs w:val="36"/>
          <w:lang w:val="en-US"/>
        </w:rPr>
        <w:t xml:space="preserve">&lt;prefix:tagname attr1=value1....attrn=valuen &gt;  </w:t>
      </w:r>
    </w:p>
    <w:p>
      <w:pPr>
        <w:pStyle w:val="style179"/>
        <w:numPr>
          <w:ilvl w:val="0"/>
          <w:numId w:val="0"/>
        </w:numPr>
        <w:ind w:left="1820" w:leftChars="0" w:firstLine="0"/>
        <w:rPr>
          <w:color w:val="000000"/>
          <w:sz w:val="36"/>
          <w:szCs w:val="36"/>
        </w:rPr>
      </w:pPr>
      <w:r>
        <w:rPr>
          <w:color w:val="000000"/>
          <w:sz w:val="36"/>
          <w:szCs w:val="36"/>
          <w:lang w:val="en-US"/>
        </w:rPr>
        <w:t xml:space="preserve">body code  </w:t>
      </w:r>
    </w:p>
    <w:p>
      <w:pPr>
        <w:pStyle w:val="style179"/>
        <w:numPr>
          <w:ilvl w:val="0"/>
          <w:numId w:val="0"/>
        </w:numPr>
        <w:ind w:left="1380" w:leftChars="0" w:firstLine="0"/>
        <w:rPr>
          <w:color w:val="000000"/>
          <w:sz w:val="36"/>
          <w:szCs w:val="36"/>
        </w:rPr>
      </w:pPr>
      <w:r>
        <w:rPr>
          <w:color w:val="000000"/>
          <w:sz w:val="36"/>
          <w:szCs w:val="36"/>
          <w:lang w:val="en-US"/>
        </w:rPr>
        <w:t xml:space="preserve">&lt;/prefix:tagname&gt;  </w:t>
      </w:r>
    </w:p>
    <w:p>
      <w:pPr>
        <w:pStyle w:val="style0"/>
        <w:numPr>
          <w:ilvl w:val="0"/>
          <w:numId w:val="0"/>
        </w:numPr>
        <w:rPr>
          <w:color w:val="000000"/>
          <w:sz w:val="36"/>
          <w:szCs w:val="36"/>
        </w:rPr>
      </w:pPr>
    </w:p>
    <w:p>
      <w:pPr>
        <w:pStyle w:val="style179"/>
        <w:numPr>
          <w:ilvl w:val="0"/>
          <w:numId w:val="11"/>
        </w:numPr>
        <w:rPr>
          <w:color w:val="000000"/>
          <w:sz w:val="36"/>
          <w:szCs w:val="36"/>
        </w:rPr>
      </w:pPr>
      <w:r>
        <w:rPr>
          <w:color w:val="000000"/>
          <w:sz w:val="36"/>
          <w:szCs w:val="36"/>
          <w:lang w:val="en-US"/>
        </w:rPr>
        <w:t>The following three components are required to develop custom tags :</w:t>
      </w:r>
    </w:p>
    <w:p>
      <w:pPr>
        <w:pStyle w:val="style179"/>
        <w:numPr>
          <w:ilvl w:val="1"/>
          <w:numId w:val="12"/>
        </w:numPr>
        <w:rPr>
          <w:color w:val="000000"/>
          <w:sz w:val="36"/>
          <w:szCs w:val="36"/>
        </w:rPr>
      </w:pPr>
      <w:r>
        <w:rPr>
          <w:color w:val="000000"/>
          <w:sz w:val="36"/>
          <w:szCs w:val="36"/>
          <w:lang w:val="en-US"/>
        </w:rPr>
        <w:t>Tag Handler</w:t>
      </w:r>
    </w:p>
    <w:p>
      <w:pPr>
        <w:pStyle w:val="style179"/>
        <w:numPr>
          <w:ilvl w:val="1"/>
          <w:numId w:val="12"/>
        </w:numPr>
        <w:rPr>
          <w:color w:val="000000"/>
          <w:sz w:val="36"/>
          <w:szCs w:val="36"/>
        </w:rPr>
      </w:pPr>
      <w:r>
        <w:rPr>
          <w:color w:val="000000"/>
          <w:sz w:val="36"/>
          <w:szCs w:val="36"/>
          <w:lang w:val="en-US"/>
        </w:rPr>
        <w:t>TLD(Tag Library Descriptor) file</w:t>
      </w:r>
    </w:p>
    <w:p>
      <w:pPr>
        <w:pStyle w:val="style179"/>
        <w:numPr>
          <w:ilvl w:val="1"/>
          <w:numId w:val="12"/>
        </w:numPr>
        <w:rPr>
          <w:color w:val="000000"/>
          <w:sz w:val="36"/>
          <w:szCs w:val="36"/>
        </w:rPr>
      </w:pPr>
      <w:r>
        <w:rPr>
          <w:color w:val="000000"/>
          <w:sz w:val="36"/>
          <w:szCs w:val="36"/>
          <w:lang w:val="en-US"/>
        </w:rPr>
        <w:t>Taglib directive in jsp file</w:t>
      </w:r>
    </w:p>
    <w:p>
      <w:pPr>
        <w:pStyle w:val="style179"/>
        <w:numPr>
          <w:ilvl w:val="0"/>
          <w:numId w:val="0"/>
        </w:numPr>
        <w:ind w:left="1440" w:firstLine="0"/>
        <w:rPr>
          <w:color w:val="000000"/>
          <w:sz w:val="36"/>
          <w:szCs w:val="36"/>
        </w:rPr>
      </w:pPr>
    </w:p>
    <w:p>
      <w:pPr>
        <w:pStyle w:val="style0"/>
        <w:numPr>
          <w:ilvl w:val="0"/>
          <w:numId w:val="0"/>
        </w:numPr>
        <w:rPr>
          <w:color w:val="000000"/>
          <w:sz w:val="36"/>
          <w:szCs w:val="36"/>
        </w:rPr>
      </w:pPr>
      <w:r>
        <w:rPr>
          <w:color w:val="000000"/>
          <w:sz w:val="36"/>
          <w:szCs w:val="36"/>
          <w:lang w:val="en-US"/>
        </w:rPr>
        <w:t>1) Tag handler</w:t>
      </w:r>
    </w:p>
    <w:p>
      <w:pPr>
        <w:pStyle w:val="style179"/>
        <w:numPr>
          <w:ilvl w:val="0"/>
          <w:numId w:val="13"/>
        </w:numPr>
        <w:rPr>
          <w:color w:val="000000"/>
          <w:sz w:val="36"/>
          <w:szCs w:val="36"/>
          <w:lang w:val="en-US"/>
        </w:rPr>
      </w:pPr>
      <w:r>
        <w:rPr>
          <w:color w:val="000000"/>
          <w:sz w:val="36"/>
          <w:szCs w:val="36"/>
          <w:lang w:val="en-US"/>
        </w:rPr>
        <w:t xml:space="preserve">It is a container-managed object created by a JSP container at runtime. </w:t>
      </w:r>
    </w:p>
    <w:p>
      <w:pPr>
        <w:pStyle w:val="style179"/>
        <w:numPr>
          <w:ilvl w:val="0"/>
          <w:numId w:val="13"/>
        </w:numPr>
        <w:rPr>
          <w:color w:val="000000"/>
          <w:sz w:val="36"/>
          <w:szCs w:val="36"/>
          <w:lang w:val="en-US"/>
        </w:rPr>
      </w:pPr>
      <w:r>
        <w:rPr>
          <w:color w:val="000000"/>
          <w:sz w:val="36"/>
          <w:szCs w:val="36"/>
          <w:lang w:val="en-US"/>
        </w:rPr>
        <w:t xml:space="preserve">A Java class is used to implement the processing logic for the tag. </w:t>
      </w:r>
    </w:p>
    <w:p>
      <w:pPr>
        <w:pStyle w:val="style179"/>
        <w:numPr>
          <w:ilvl w:val="0"/>
          <w:numId w:val="13"/>
        </w:numPr>
        <w:rPr>
          <w:color w:val="000000"/>
          <w:sz w:val="36"/>
          <w:szCs w:val="36"/>
          <w:lang w:val="en-US"/>
        </w:rPr>
      </w:pPr>
      <w:r>
        <w:rPr>
          <w:color w:val="000000"/>
          <w:sz w:val="36"/>
          <w:szCs w:val="36"/>
          <w:lang w:val="en-US"/>
        </w:rPr>
        <w:t>It may contain certain properties corresponding to the attributes or body of the tag.</w:t>
      </w:r>
    </w:p>
    <w:p>
      <w:pPr>
        <w:pStyle w:val="style179"/>
        <w:numPr>
          <w:ilvl w:val="0"/>
          <w:numId w:val="0"/>
        </w:numPr>
        <w:ind w:left="720" w:firstLine="0"/>
        <w:rPr>
          <w:color w:val="000000"/>
          <w:sz w:val="36"/>
          <w:szCs w:val="36"/>
          <w:lang w:val="en-US"/>
        </w:rPr>
      </w:pPr>
    </w:p>
    <w:p>
      <w:pPr>
        <w:pStyle w:val="style179"/>
        <w:numPr>
          <w:ilvl w:val="0"/>
          <w:numId w:val="13"/>
        </w:numPr>
        <w:rPr>
          <w:color w:val="000000"/>
          <w:sz w:val="36"/>
          <w:szCs w:val="36"/>
          <w:lang w:val="en-US"/>
        </w:rPr>
      </w:pPr>
      <w:r>
        <w:rPr>
          <w:color w:val="000000"/>
          <w:sz w:val="36"/>
          <w:szCs w:val="36"/>
          <w:lang w:val="en-US"/>
        </w:rPr>
        <w:t>All tag handlers have a pageContext property for the JSP page where the tag is located</w:t>
      </w:r>
    </w:p>
    <w:p>
      <w:pPr>
        <w:pStyle w:val="style0"/>
        <w:numPr>
          <w:ilvl w:val="0"/>
          <w:numId w:val="0"/>
        </w:numPr>
        <w:rPr>
          <w:color w:val="000000"/>
          <w:sz w:val="36"/>
          <w:szCs w:val="36"/>
        </w:rPr>
      </w:pPr>
    </w:p>
    <w:p>
      <w:pPr>
        <w:pStyle w:val="style0"/>
        <w:numPr>
          <w:ilvl w:val="0"/>
          <w:numId w:val="0"/>
        </w:numPr>
        <w:rPr>
          <w:color w:val="000000"/>
          <w:sz w:val="36"/>
          <w:szCs w:val="36"/>
        </w:rPr>
      </w:pPr>
      <w:r>
        <w:rPr>
          <w:color w:val="000000"/>
          <w:sz w:val="36"/>
          <w:szCs w:val="36"/>
          <w:lang w:val="en-US"/>
        </w:rPr>
        <w:t>2) TLD</w:t>
      </w:r>
    </w:p>
    <w:p>
      <w:pPr>
        <w:pStyle w:val="style179"/>
        <w:numPr>
          <w:ilvl w:val="0"/>
          <w:numId w:val="14"/>
        </w:numPr>
        <w:rPr>
          <w:color w:val="000000"/>
          <w:sz w:val="36"/>
          <w:szCs w:val="36"/>
        </w:rPr>
      </w:pPr>
      <w:r>
        <w:rPr>
          <w:color w:val="000000"/>
          <w:sz w:val="36"/>
          <w:szCs w:val="36"/>
          <w:lang w:val="en-US"/>
        </w:rPr>
        <w:t>Declare tag library in TLD file and map them to take handler class</w:t>
      </w:r>
    </w:p>
    <w:p>
      <w:pPr>
        <w:pStyle w:val="style179"/>
        <w:numPr>
          <w:ilvl w:val="0"/>
          <w:numId w:val="14"/>
        </w:numPr>
        <w:rPr>
          <w:color w:val="000000"/>
          <w:sz w:val="36"/>
          <w:szCs w:val="36"/>
          <w:lang w:val="en-US"/>
        </w:rPr>
      </w:pPr>
      <w:r>
        <w:rPr>
          <w:color w:val="000000"/>
          <w:sz w:val="36"/>
          <w:szCs w:val="36"/>
          <w:lang w:val="en-US"/>
        </w:rPr>
        <w:t xml:space="preserve">It is a file saved with a .tld extension </w:t>
      </w:r>
    </w:p>
    <w:p>
      <w:pPr>
        <w:pStyle w:val="style179"/>
        <w:numPr>
          <w:ilvl w:val="0"/>
          <w:numId w:val="0"/>
        </w:numPr>
        <w:ind w:left="720" w:firstLine="0"/>
        <w:rPr>
          <w:color w:val="000000"/>
          <w:sz w:val="36"/>
          <w:szCs w:val="36"/>
          <w:lang w:val="en-US"/>
        </w:rPr>
      </w:pPr>
      <w:r>
        <w:rPr>
          <w:color w:val="000000"/>
          <w:sz w:val="36"/>
          <w:szCs w:val="36"/>
          <w:lang w:val="en-US"/>
        </w:rPr>
        <w:t xml:space="preserve">that contains a set of related tags </w:t>
      </w:r>
    </w:p>
    <w:p>
      <w:pPr>
        <w:pStyle w:val="style179"/>
        <w:numPr>
          <w:ilvl w:val="0"/>
          <w:numId w:val="0"/>
        </w:numPr>
        <w:ind w:left="720" w:firstLine="0"/>
        <w:rPr>
          <w:color w:val="000000"/>
          <w:sz w:val="36"/>
          <w:szCs w:val="36"/>
          <w:lang w:val="en-US"/>
        </w:rPr>
      </w:pPr>
      <w:r>
        <w:rPr>
          <w:color w:val="000000"/>
          <w:sz w:val="36"/>
          <w:szCs w:val="36"/>
          <w:lang w:val="en-US"/>
        </w:rPr>
        <w:t xml:space="preserve">mapped to their respective tag handlers </w:t>
      </w:r>
    </w:p>
    <w:p>
      <w:pPr>
        <w:pStyle w:val="style179"/>
        <w:numPr>
          <w:ilvl w:val="0"/>
          <w:numId w:val="14"/>
        </w:numPr>
        <w:rPr>
          <w:color w:val="000000"/>
          <w:sz w:val="36"/>
          <w:szCs w:val="36"/>
        </w:rPr>
      </w:pPr>
      <w:r>
        <w:rPr>
          <w:color w:val="000000"/>
          <w:sz w:val="36"/>
          <w:szCs w:val="36"/>
          <w:lang w:val="en-US"/>
        </w:rPr>
        <w:t>along with their description such as the name of the tag, attributes of the tag, etc</w:t>
      </w:r>
    </w:p>
    <w:p>
      <w:pPr>
        <w:pStyle w:val="style179"/>
        <w:numPr>
          <w:ilvl w:val="0"/>
          <w:numId w:val="0"/>
        </w:numPr>
        <w:ind w:left="720" w:firstLine="0"/>
        <w:rPr>
          <w:color w:val="000000"/>
          <w:sz w:val="36"/>
          <w:szCs w:val="36"/>
        </w:rPr>
      </w:pPr>
    </w:p>
    <w:p>
      <w:pPr>
        <w:pStyle w:val="style0"/>
        <w:numPr>
          <w:ilvl w:val="0"/>
          <w:numId w:val="0"/>
        </w:numPr>
        <w:rPr>
          <w:color w:val="000000"/>
          <w:sz w:val="36"/>
          <w:szCs w:val="36"/>
        </w:rPr>
      </w:pPr>
      <w:r>
        <w:rPr>
          <w:color w:val="000000"/>
          <w:sz w:val="36"/>
          <w:szCs w:val="36"/>
          <w:lang w:val="en-US"/>
        </w:rPr>
        <w:t>3) Taglib directive in JSP page</w:t>
      </w:r>
    </w:p>
    <w:p>
      <w:pPr>
        <w:pStyle w:val="style179"/>
        <w:numPr>
          <w:ilvl w:val="0"/>
          <w:numId w:val="15"/>
        </w:numPr>
        <w:rPr>
          <w:color w:val="000000"/>
          <w:sz w:val="36"/>
          <w:szCs w:val="36"/>
          <w:lang w:val="en-US"/>
        </w:rPr>
      </w:pPr>
      <w:r>
        <w:rPr>
          <w:color w:val="000000"/>
          <w:sz w:val="36"/>
          <w:szCs w:val="36"/>
          <w:lang w:val="en-US"/>
        </w:rPr>
        <w:t xml:space="preserve">Taglib directive is used to access a particular tag library within a JSP. </w:t>
      </w:r>
    </w:p>
    <w:p>
      <w:pPr>
        <w:pStyle w:val="style179"/>
        <w:numPr>
          <w:ilvl w:val="0"/>
          <w:numId w:val="15"/>
        </w:numPr>
        <w:rPr>
          <w:color w:val="000000"/>
          <w:sz w:val="36"/>
          <w:szCs w:val="36"/>
        </w:rPr>
      </w:pPr>
      <w:r>
        <w:rPr>
          <w:color w:val="000000"/>
          <w:sz w:val="36"/>
          <w:szCs w:val="36"/>
          <w:lang w:val="en-US"/>
        </w:rPr>
        <w:t>It specifies the URI of the tag library and its prefix.</w:t>
      </w:r>
    </w:p>
    <w:p>
      <w:pPr>
        <w:pStyle w:val="style179"/>
        <w:numPr>
          <w:ilvl w:val="0"/>
          <w:numId w:val="0"/>
        </w:numPr>
        <w:ind w:left="720" w:firstLine="0"/>
        <w:rPr>
          <w:color w:val="000000"/>
          <w:sz w:val="36"/>
          <w:szCs w:val="36"/>
        </w:rPr>
      </w:pPr>
    </w:p>
    <w:p>
      <w:pPr>
        <w:pStyle w:val="style179"/>
        <w:numPr>
          <w:ilvl w:val="0"/>
          <w:numId w:val="15"/>
        </w:numPr>
        <w:rPr>
          <w:color w:val="000000"/>
          <w:sz w:val="36"/>
          <w:szCs w:val="36"/>
        </w:rPr>
      </w:pPr>
      <w:r>
        <w:rPr>
          <w:color w:val="000000"/>
          <w:sz w:val="36"/>
          <w:szCs w:val="36"/>
          <w:lang w:val="en-US"/>
        </w:rPr>
        <w:t>Syntax:</w:t>
      </w:r>
    </w:p>
    <w:p>
      <w:pPr>
        <w:pStyle w:val="style179"/>
        <w:numPr>
          <w:ilvl w:val="0"/>
          <w:numId w:val="0"/>
        </w:numPr>
        <w:ind w:left="2160" w:firstLine="0"/>
        <w:rPr>
          <w:color w:val="000000"/>
          <w:sz w:val="36"/>
          <w:szCs w:val="36"/>
        </w:rPr>
      </w:pPr>
      <w:r>
        <w:rPr>
          <w:color w:val="000000"/>
          <w:sz w:val="36"/>
          <w:szCs w:val="36"/>
          <w:lang w:val="en-US"/>
        </w:rPr>
        <w:t>&lt;%@taglib uri=” ” prefix=” “%&gt;</w:t>
      </w:r>
    </w:p>
    <w:p>
      <w:pPr>
        <w:pStyle w:val="style179"/>
        <w:numPr>
          <w:ilvl w:val="0"/>
          <w:numId w:val="0"/>
        </w:numPr>
        <w:ind w:left="2160" w:firstLine="0"/>
        <w:rPr>
          <w:color w:val="000000"/>
          <w:sz w:val="36"/>
          <w:szCs w:val="36"/>
        </w:rPr>
      </w:pPr>
    </w:p>
    <w:p>
      <w:pPr>
        <w:pStyle w:val="style0"/>
        <w:numPr>
          <w:ilvl w:val="0"/>
          <w:numId w:val="0"/>
        </w:numPr>
        <w:rPr>
          <w:b/>
          <w:bCs/>
          <w:color w:val="000000"/>
          <w:sz w:val="40"/>
          <w:szCs w:val="40"/>
        </w:rPr>
      </w:pPr>
      <w:r>
        <w:rPr>
          <w:b/>
          <w:bCs/>
          <w:color w:val="000000"/>
          <w:sz w:val="40"/>
          <w:szCs w:val="40"/>
          <w:lang w:val="en-US"/>
        </w:rPr>
        <w:t>Create a custom tag in JSP to extract the part of a given string.</w:t>
      </w:r>
    </w:p>
    <w:p>
      <w:pPr>
        <w:pStyle w:val="style0"/>
        <w:numPr>
          <w:ilvl w:val="0"/>
          <w:numId w:val="0"/>
        </w:numPr>
        <w:rPr>
          <w:b/>
          <w:bCs/>
          <w:color w:val="000000"/>
          <w:sz w:val="40"/>
          <w:szCs w:val="40"/>
        </w:rPr>
      </w:pPr>
    </w:p>
    <w:p>
      <w:pPr>
        <w:pStyle w:val="style179"/>
        <w:numPr>
          <w:ilvl w:val="0"/>
          <w:numId w:val="16"/>
        </w:numPr>
        <w:rPr>
          <w:color w:val="000000"/>
          <w:sz w:val="36"/>
          <w:szCs w:val="36"/>
          <w:lang w:val="en-US"/>
        </w:rPr>
      </w:pPr>
      <w:r>
        <w:rPr>
          <w:color w:val="000000"/>
          <w:sz w:val="36"/>
          <w:szCs w:val="36"/>
          <w:lang w:val="en-US"/>
        </w:rPr>
        <w:t>Define the Tag Handler Class:</w:t>
      </w:r>
    </w:p>
    <w:p>
      <w:pPr>
        <w:pStyle w:val="style179"/>
        <w:numPr>
          <w:ilvl w:val="1"/>
          <w:numId w:val="16"/>
        </w:numPr>
        <w:rPr>
          <w:color w:val="000000"/>
          <w:sz w:val="36"/>
          <w:szCs w:val="36"/>
          <w:lang w:val="en-US"/>
        </w:rPr>
      </w:pPr>
      <w:r>
        <w:rPr>
          <w:color w:val="000000"/>
          <w:sz w:val="36"/>
          <w:szCs w:val="36"/>
          <w:lang w:val="en-US"/>
        </w:rPr>
        <w:t xml:space="preserve">Create Java class extend </w:t>
      </w:r>
    </w:p>
    <w:p>
      <w:pPr>
        <w:pStyle w:val="style179"/>
        <w:numPr>
          <w:ilvl w:val="0"/>
          <w:numId w:val="0"/>
        </w:numPr>
        <w:ind w:left="1440" w:firstLine="0"/>
        <w:rPr>
          <w:color w:val="000000"/>
          <w:sz w:val="36"/>
          <w:szCs w:val="36"/>
          <w:lang w:val="en-US"/>
        </w:rPr>
      </w:pPr>
      <w:r>
        <w:rPr>
          <w:color w:val="000000"/>
          <w:sz w:val="36"/>
          <w:szCs w:val="36"/>
          <w:lang w:val="en-US"/>
        </w:rPr>
        <w:t>java.servlet.jsp.tagext.SimpleTagSupporter</w:t>
      </w:r>
    </w:p>
    <w:p>
      <w:pPr>
        <w:pStyle w:val="style179"/>
        <w:numPr>
          <w:ilvl w:val="0"/>
          <w:numId w:val="16"/>
        </w:numPr>
        <w:rPr>
          <w:color w:val="000000"/>
          <w:sz w:val="36"/>
          <w:szCs w:val="36"/>
          <w:lang w:val="en-US"/>
        </w:rPr>
      </w:pPr>
      <w:r>
        <w:rPr>
          <w:color w:val="000000"/>
          <w:sz w:val="36"/>
          <w:szCs w:val="36"/>
          <w:lang w:val="en-US"/>
        </w:rPr>
        <w:t>Declare Tag Attributes:</w:t>
      </w:r>
    </w:p>
    <w:p>
      <w:pPr>
        <w:pStyle w:val="style179"/>
        <w:numPr>
          <w:ilvl w:val="1"/>
          <w:numId w:val="16"/>
        </w:numPr>
        <w:rPr>
          <w:color w:val="000000"/>
          <w:sz w:val="36"/>
          <w:szCs w:val="36"/>
          <w:lang w:val="en-US"/>
        </w:rPr>
      </w:pPr>
    </w:p>
    <w:p>
      <w:pPr>
        <w:pStyle w:val="style179"/>
        <w:numPr>
          <w:ilvl w:val="0"/>
          <w:numId w:val="16"/>
        </w:numPr>
        <w:rPr>
          <w:color w:val="000000"/>
          <w:sz w:val="36"/>
          <w:szCs w:val="36"/>
          <w:lang w:val="en-US"/>
        </w:rPr>
      </w:pPr>
      <w:r>
        <w:rPr>
          <w:color w:val="000000"/>
          <w:sz w:val="36"/>
          <w:szCs w:val="36"/>
          <w:lang w:val="en-US"/>
        </w:rPr>
        <w:t>Extract Substring Logic:</w:t>
      </w:r>
    </w:p>
    <w:p>
      <w:pPr>
        <w:pStyle w:val="style179"/>
        <w:numPr>
          <w:ilvl w:val="1"/>
          <w:numId w:val="16"/>
        </w:numPr>
        <w:rPr>
          <w:color w:val="000000"/>
          <w:sz w:val="36"/>
          <w:szCs w:val="36"/>
          <w:lang w:val="en-US"/>
        </w:rPr>
      </w:pPr>
      <w:r>
        <w:rPr>
          <w:color w:val="000000"/>
          <w:sz w:val="36"/>
          <w:szCs w:val="36"/>
          <w:lang w:val="en-US"/>
        </w:rPr>
        <w:t>Write logic inside 'doTag()'</w:t>
      </w:r>
    </w:p>
    <w:p>
      <w:pPr>
        <w:pStyle w:val="style179"/>
        <w:numPr>
          <w:ilvl w:val="1"/>
          <w:numId w:val="16"/>
        </w:numPr>
        <w:rPr>
          <w:color w:val="000000"/>
          <w:sz w:val="36"/>
          <w:szCs w:val="36"/>
          <w:lang w:val="en-US"/>
        </w:rPr>
      </w:pPr>
      <w:r>
        <w:rPr>
          <w:color w:val="000000"/>
          <w:sz w:val="36"/>
          <w:szCs w:val="36"/>
          <w:lang w:val="en-US"/>
        </w:rPr>
        <w:t>Use 'substring()' to extract substring.</w:t>
      </w:r>
    </w:p>
    <w:p>
      <w:pPr>
        <w:pStyle w:val="style179"/>
        <w:numPr>
          <w:ilvl w:val="0"/>
          <w:numId w:val="16"/>
        </w:numPr>
        <w:rPr>
          <w:color w:val="000000"/>
          <w:sz w:val="36"/>
          <w:szCs w:val="36"/>
          <w:lang w:val="en-US"/>
        </w:rPr>
      </w:pPr>
      <w:r>
        <w:rPr>
          <w:color w:val="000000"/>
          <w:sz w:val="36"/>
          <w:szCs w:val="36"/>
          <w:lang w:val="en-US"/>
        </w:rPr>
        <w:t>Register the Tag in the Tag Library Descriptor (TLD):</w:t>
      </w:r>
    </w:p>
    <w:p>
      <w:pPr>
        <w:pStyle w:val="style179"/>
        <w:numPr>
          <w:ilvl w:val="1"/>
          <w:numId w:val="16"/>
        </w:numPr>
        <w:rPr>
          <w:color w:val="000000"/>
          <w:sz w:val="36"/>
          <w:szCs w:val="36"/>
          <w:lang w:val="en-US"/>
        </w:rPr>
      </w:pPr>
      <w:r>
        <w:rPr>
          <w:color w:val="000000"/>
          <w:sz w:val="36"/>
          <w:szCs w:val="36"/>
          <w:lang w:val="en-US"/>
        </w:rPr>
        <w:t xml:space="preserve">Create or update TLD file to declare custom tag </w:t>
      </w:r>
    </w:p>
    <w:p>
      <w:pPr>
        <w:pStyle w:val="style179"/>
        <w:numPr>
          <w:ilvl w:val="1"/>
          <w:numId w:val="16"/>
        </w:numPr>
        <w:rPr>
          <w:color w:val="000000"/>
          <w:sz w:val="36"/>
          <w:szCs w:val="36"/>
          <w:lang w:val="en-US"/>
        </w:rPr>
      </w:pPr>
      <w:r>
        <w:rPr>
          <w:color w:val="000000"/>
          <w:sz w:val="36"/>
          <w:szCs w:val="36"/>
          <w:lang w:val="en-US"/>
        </w:rPr>
        <w:t>define tag name, class, attribute name</w:t>
      </w:r>
    </w:p>
    <w:p>
      <w:pPr>
        <w:pStyle w:val="style179"/>
        <w:numPr>
          <w:ilvl w:val="0"/>
          <w:numId w:val="16"/>
        </w:numPr>
        <w:rPr>
          <w:color w:val="000000"/>
          <w:sz w:val="36"/>
          <w:szCs w:val="36"/>
        </w:rPr>
      </w:pPr>
      <w:r>
        <w:rPr>
          <w:color w:val="000000"/>
          <w:sz w:val="36"/>
          <w:szCs w:val="36"/>
          <w:lang w:val="en-US"/>
        </w:rPr>
        <w:t>Use the Custom Tag in JSP:</w:t>
      </w:r>
    </w:p>
    <w:p>
      <w:pPr>
        <w:pStyle w:val="style179"/>
        <w:numPr>
          <w:ilvl w:val="1"/>
          <w:numId w:val="16"/>
        </w:numPr>
        <w:rPr>
          <w:color w:val="000000"/>
          <w:sz w:val="36"/>
          <w:szCs w:val="36"/>
          <w:lang w:val="en-US"/>
        </w:rPr>
      </w:pPr>
      <w:r>
        <w:rPr>
          <w:color w:val="000000"/>
          <w:sz w:val="36"/>
          <w:szCs w:val="36"/>
          <w:lang w:val="en-US"/>
        </w:rPr>
        <w:t>Import custom tag library at top of your JSP page</w:t>
      </w:r>
    </w:p>
    <w:p>
      <w:pPr>
        <w:pStyle w:val="style179"/>
        <w:numPr>
          <w:ilvl w:val="1"/>
          <w:numId w:val="16"/>
        </w:numPr>
        <w:rPr>
          <w:color w:val="000000"/>
          <w:sz w:val="36"/>
          <w:szCs w:val="36"/>
        </w:rPr>
      </w:pPr>
      <w:r>
        <w:rPr>
          <w:color w:val="000000"/>
          <w:sz w:val="36"/>
          <w:szCs w:val="36"/>
          <w:lang w:val="en-US"/>
        </w:rPr>
        <w:t>use it by specifying prefix and attribute in JSP code.</w:t>
      </w:r>
    </w:p>
    <w:p>
      <w:pPr>
        <w:pStyle w:val="style0"/>
        <w:numPr>
          <w:ilvl w:val="0"/>
          <w:numId w:val="0"/>
        </w:numPr>
        <w:rPr>
          <w:color w:val="000000"/>
          <w:sz w:val="36"/>
          <w:szCs w:val="36"/>
        </w:rPr>
      </w:pPr>
    </w:p>
    <w:bookmarkStart w:id="16" w:name="JSPdirectives"/>
    <w:p>
      <w:pPr>
        <w:pStyle w:val="style0"/>
        <w:numPr>
          <w:ilvl w:val="0"/>
          <w:numId w:val="0"/>
        </w:numPr>
        <w:rPr>
          <w:b/>
          <w:bCs/>
          <w:color w:val="bf0000"/>
          <w:sz w:val="40"/>
          <w:szCs w:val="40"/>
        </w:rPr>
      </w:pPr>
      <w:r>
        <w:rPr>
          <w:b/>
          <w:bCs/>
          <w:color w:val="bf0000"/>
          <w:sz w:val="40"/>
          <w:szCs w:val="40"/>
          <w:lang w:val="en-US"/>
        </w:rPr>
        <w:t>JSP directives</w:t>
      </w:r>
    </w:p>
    <w:p>
      <w:pPr>
        <w:pStyle w:val="style0"/>
        <w:numPr>
          <w:ilvl w:val="0"/>
          <w:numId w:val="0"/>
        </w:numPr>
        <w:rPr>
          <w:b/>
          <w:bCs/>
          <w:color w:val="bf0000"/>
          <w:sz w:val="40"/>
          <w:szCs w:val="40"/>
        </w:rPr>
      </w:pPr>
    </w:p>
    <w:bookmarkEnd w:id="16"/>
    <w:p>
      <w:pPr>
        <w:pStyle w:val="style179"/>
        <w:numPr>
          <w:ilvl w:val="0"/>
          <w:numId w:val="18"/>
        </w:numPr>
        <w:rPr>
          <w:color w:val="000000"/>
          <w:sz w:val="36"/>
          <w:szCs w:val="36"/>
        </w:rPr>
      </w:pPr>
      <w:r>
        <w:rPr>
          <w:color w:val="000000"/>
          <w:sz w:val="36"/>
          <w:szCs w:val="36"/>
          <w:lang w:val="en-US"/>
        </w:rPr>
        <w:t>The jsp directives are messages that tells the web container how to translate a JSP page into the corresponding servlet</w:t>
      </w:r>
    </w:p>
    <w:p>
      <w:pPr>
        <w:pStyle w:val="style179"/>
        <w:numPr>
          <w:ilvl w:val="0"/>
          <w:numId w:val="18"/>
        </w:numPr>
        <w:rPr>
          <w:color w:val="000000"/>
          <w:sz w:val="36"/>
          <w:szCs w:val="36"/>
        </w:rPr>
      </w:pPr>
      <w:r>
        <w:rPr>
          <w:color w:val="000000"/>
          <w:sz w:val="36"/>
          <w:szCs w:val="36"/>
          <w:lang w:val="en-US"/>
        </w:rPr>
        <w:t>There are three types of directives:</w:t>
      </w:r>
    </w:p>
    <w:p>
      <w:pPr>
        <w:pStyle w:val="style179"/>
        <w:numPr>
          <w:ilvl w:val="2"/>
          <w:numId w:val="19"/>
        </w:numPr>
        <w:rPr>
          <w:color w:val="000000"/>
          <w:sz w:val="36"/>
          <w:szCs w:val="36"/>
        </w:rPr>
      </w:pPr>
      <w:r>
        <w:rPr>
          <w:color w:val="000000"/>
          <w:sz w:val="36"/>
          <w:szCs w:val="36"/>
          <w:lang w:val="en-US"/>
        </w:rPr>
        <w:t>page directive</w:t>
      </w:r>
    </w:p>
    <w:p>
      <w:pPr>
        <w:pStyle w:val="style179"/>
        <w:numPr>
          <w:ilvl w:val="2"/>
          <w:numId w:val="19"/>
        </w:numPr>
        <w:rPr>
          <w:color w:val="000000"/>
          <w:sz w:val="36"/>
          <w:szCs w:val="36"/>
        </w:rPr>
      </w:pPr>
      <w:r>
        <w:rPr>
          <w:color w:val="000000"/>
          <w:sz w:val="36"/>
          <w:szCs w:val="36"/>
          <w:lang w:val="en-US"/>
        </w:rPr>
        <w:t>include directive</w:t>
      </w:r>
    </w:p>
    <w:p>
      <w:pPr>
        <w:pStyle w:val="style179"/>
        <w:numPr>
          <w:ilvl w:val="2"/>
          <w:numId w:val="19"/>
        </w:numPr>
        <w:rPr>
          <w:color w:val="000000"/>
          <w:sz w:val="36"/>
          <w:szCs w:val="36"/>
        </w:rPr>
      </w:pPr>
      <w:r>
        <w:rPr>
          <w:color w:val="000000"/>
          <w:sz w:val="36"/>
          <w:szCs w:val="36"/>
          <w:lang w:val="en-US"/>
        </w:rPr>
        <w:t>taglib directive</w:t>
      </w:r>
    </w:p>
    <w:p>
      <w:pPr>
        <w:pStyle w:val="style179"/>
        <w:numPr>
          <w:ilvl w:val="0"/>
          <w:numId w:val="0"/>
        </w:numPr>
        <w:ind w:left="2160" w:firstLine="0"/>
        <w:rPr>
          <w:color w:val="000000"/>
          <w:sz w:val="36"/>
          <w:szCs w:val="36"/>
        </w:rPr>
      </w:pPr>
    </w:p>
    <w:p>
      <w:pPr>
        <w:pStyle w:val="style179"/>
        <w:numPr>
          <w:ilvl w:val="0"/>
          <w:numId w:val="18"/>
        </w:numPr>
        <w:rPr>
          <w:color w:val="000000"/>
          <w:sz w:val="36"/>
          <w:szCs w:val="36"/>
        </w:rPr>
      </w:pPr>
      <w:r>
        <w:rPr>
          <w:color w:val="000000"/>
          <w:sz w:val="36"/>
          <w:szCs w:val="36"/>
          <w:lang w:val="en-US"/>
        </w:rPr>
        <w:t>Syntax of JSP Directive</w:t>
      </w:r>
    </w:p>
    <w:p>
      <w:pPr>
        <w:pStyle w:val="style179"/>
        <w:numPr>
          <w:ilvl w:val="0"/>
          <w:numId w:val="0"/>
        </w:numPr>
        <w:ind w:left="3600" w:firstLine="0"/>
        <w:rPr>
          <w:color w:val="000000"/>
          <w:sz w:val="36"/>
          <w:szCs w:val="36"/>
        </w:rPr>
      </w:pPr>
      <w:r>
        <w:rPr>
          <w:color w:val="000000"/>
          <w:sz w:val="36"/>
          <w:szCs w:val="36"/>
          <w:lang w:val="en-US"/>
        </w:rPr>
        <w:t xml:space="preserve">&lt;%@ directive attribute="value" %&gt;  </w:t>
      </w:r>
    </w:p>
    <w:p>
      <w:pPr>
        <w:pStyle w:val="style0"/>
        <w:numPr>
          <w:ilvl w:val="0"/>
          <w:numId w:val="0"/>
        </w:numPr>
        <w:rPr>
          <w:color w:val="000000"/>
          <w:sz w:val="36"/>
          <w:szCs w:val="36"/>
        </w:rPr>
      </w:pPr>
    </w:p>
    <w:p>
      <w:pPr>
        <w:pStyle w:val="style0"/>
        <w:numPr>
          <w:ilvl w:val="0"/>
          <w:numId w:val="0"/>
        </w:numPr>
        <w:ind w:left="220" w:leftChars="0"/>
        <w:rPr>
          <w:color w:val="000000"/>
          <w:sz w:val="36"/>
          <w:szCs w:val="36"/>
        </w:rPr>
      </w:pPr>
    </w:p>
    <w:bookmarkStart w:id="17" w:name="JSPPageDirective"/>
    <w:p>
      <w:pPr>
        <w:pStyle w:val="style0"/>
        <w:numPr>
          <w:ilvl w:val="0"/>
          <w:numId w:val="0"/>
        </w:numPr>
        <w:rPr>
          <w:b/>
          <w:bCs/>
          <w:color w:val="bf0000"/>
          <w:sz w:val="40"/>
          <w:szCs w:val="40"/>
        </w:rPr>
      </w:pPr>
      <w:r>
        <w:rPr>
          <w:b/>
          <w:bCs/>
          <w:color w:val="bf0000"/>
          <w:sz w:val="40"/>
          <w:szCs w:val="40"/>
          <w:lang w:val="en-US"/>
        </w:rPr>
        <w:t>JSP Page Directive</w:t>
      </w:r>
    </w:p>
    <w:bookmarkEnd w:id="17"/>
    <w:p>
      <w:pPr>
        <w:pStyle w:val="style0"/>
        <w:numPr>
          <w:ilvl w:val="0"/>
          <w:numId w:val="0"/>
        </w:numPr>
        <w:rPr>
          <w:color w:val="000000"/>
          <w:sz w:val="36"/>
          <w:szCs w:val="36"/>
        </w:rPr>
      </w:pPr>
    </w:p>
    <w:p>
      <w:pPr>
        <w:pStyle w:val="style179"/>
        <w:numPr>
          <w:ilvl w:val="0"/>
          <w:numId w:val="17"/>
        </w:numPr>
        <w:rPr>
          <w:color w:val="000000"/>
          <w:sz w:val="36"/>
          <w:szCs w:val="36"/>
        </w:rPr>
      </w:pPr>
      <w:r>
        <w:rPr>
          <w:color w:val="000000"/>
          <w:sz w:val="36"/>
          <w:szCs w:val="36"/>
          <w:lang w:val="en-US"/>
        </w:rPr>
        <w:t>The page directive defines attributes that apply to an entire JSP page.</w:t>
      </w:r>
    </w:p>
    <w:p>
      <w:pPr>
        <w:pStyle w:val="style179"/>
        <w:numPr>
          <w:ilvl w:val="0"/>
          <w:numId w:val="0"/>
        </w:numPr>
        <w:ind w:left="720" w:firstLine="0"/>
        <w:rPr>
          <w:color w:val="000000"/>
          <w:sz w:val="36"/>
          <w:szCs w:val="36"/>
        </w:rPr>
      </w:pPr>
    </w:p>
    <w:p>
      <w:pPr>
        <w:pStyle w:val="style179"/>
        <w:numPr>
          <w:ilvl w:val="0"/>
          <w:numId w:val="17"/>
        </w:numPr>
        <w:rPr>
          <w:color w:val="000000"/>
          <w:sz w:val="36"/>
          <w:szCs w:val="36"/>
        </w:rPr>
      </w:pPr>
      <w:r>
        <w:rPr>
          <w:color w:val="000000"/>
          <w:sz w:val="36"/>
          <w:szCs w:val="36"/>
          <w:lang w:val="en-US"/>
        </w:rPr>
        <w:t>Syntax of JSP page directive</w:t>
      </w:r>
    </w:p>
    <w:p>
      <w:pPr>
        <w:pStyle w:val="style179"/>
        <w:numPr>
          <w:ilvl w:val="0"/>
          <w:numId w:val="0"/>
        </w:numPr>
        <w:ind w:left="3600" w:firstLine="0"/>
        <w:rPr>
          <w:color w:val="000000"/>
          <w:sz w:val="36"/>
          <w:szCs w:val="36"/>
        </w:rPr>
      </w:pPr>
      <w:r>
        <w:rPr>
          <w:color w:val="000000"/>
          <w:sz w:val="36"/>
          <w:szCs w:val="36"/>
          <w:lang w:val="en-US"/>
        </w:rPr>
        <w:t xml:space="preserve">&lt;%@ page attribute="value" %&gt;  </w:t>
      </w:r>
    </w:p>
    <w:p>
      <w:pPr>
        <w:pStyle w:val="style179"/>
        <w:numPr>
          <w:ilvl w:val="0"/>
          <w:numId w:val="0"/>
        </w:numPr>
        <w:ind w:left="720" w:firstLine="0"/>
        <w:rPr>
          <w:color w:val="000000"/>
          <w:sz w:val="36"/>
          <w:szCs w:val="36"/>
        </w:rPr>
      </w:pPr>
    </w:p>
    <w:p>
      <w:pPr>
        <w:pStyle w:val="style179"/>
        <w:numPr>
          <w:ilvl w:val="0"/>
          <w:numId w:val="17"/>
        </w:numPr>
        <w:rPr>
          <w:color w:val="000000"/>
          <w:sz w:val="36"/>
          <w:szCs w:val="36"/>
        </w:rPr>
      </w:pPr>
      <w:r>
        <w:rPr>
          <w:color w:val="000000"/>
          <w:sz w:val="36"/>
          <w:szCs w:val="36"/>
          <w:lang w:val="en-US"/>
        </w:rPr>
        <w:t>Attributes of JSP page directive</w:t>
      </w:r>
    </w:p>
    <w:p>
      <w:pPr>
        <w:pStyle w:val="style179"/>
        <w:numPr>
          <w:ilvl w:val="1"/>
          <w:numId w:val="17"/>
        </w:numPr>
        <w:rPr>
          <w:color w:val="000000"/>
          <w:sz w:val="36"/>
          <w:szCs w:val="36"/>
        </w:rPr>
      </w:pPr>
      <w:r>
        <w:rPr>
          <w:color w:val="000000"/>
          <w:sz w:val="36"/>
          <w:szCs w:val="36"/>
          <w:lang w:val="en-US"/>
        </w:rPr>
        <w:t>import</w:t>
      </w:r>
    </w:p>
    <w:p>
      <w:pPr>
        <w:pStyle w:val="style179"/>
        <w:numPr>
          <w:ilvl w:val="1"/>
          <w:numId w:val="17"/>
        </w:numPr>
        <w:rPr>
          <w:color w:val="000000"/>
          <w:sz w:val="36"/>
          <w:szCs w:val="36"/>
        </w:rPr>
      </w:pPr>
      <w:r>
        <w:rPr>
          <w:color w:val="000000"/>
          <w:sz w:val="36"/>
          <w:szCs w:val="36"/>
          <w:lang w:val="en-US"/>
        </w:rPr>
        <w:t>contentType</w:t>
      </w:r>
    </w:p>
    <w:p>
      <w:pPr>
        <w:pStyle w:val="style179"/>
        <w:numPr>
          <w:ilvl w:val="1"/>
          <w:numId w:val="17"/>
        </w:numPr>
        <w:rPr>
          <w:color w:val="000000"/>
          <w:sz w:val="36"/>
          <w:szCs w:val="36"/>
        </w:rPr>
      </w:pPr>
      <w:r>
        <w:rPr>
          <w:color w:val="000000"/>
          <w:sz w:val="36"/>
          <w:szCs w:val="36"/>
          <w:lang w:val="en-US"/>
        </w:rPr>
        <w:t>extends</w:t>
      </w:r>
    </w:p>
    <w:p>
      <w:pPr>
        <w:pStyle w:val="style179"/>
        <w:numPr>
          <w:ilvl w:val="1"/>
          <w:numId w:val="17"/>
        </w:numPr>
        <w:rPr>
          <w:color w:val="000000"/>
          <w:sz w:val="36"/>
          <w:szCs w:val="36"/>
        </w:rPr>
      </w:pPr>
      <w:r>
        <w:rPr>
          <w:color w:val="000000"/>
          <w:sz w:val="36"/>
          <w:szCs w:val="36"/>
          <w:lang w:val="en-US"/>
        </w:rPr>
        <w:t>info</w:t>
      </w:r>
    </w:p>
    <w:p>
      <w:pPr>
        <w:pStyle w:val="style179"/>
        <w:numPr>
          <w:ilvl w:val="1"/>
          <w:numId w:val="17"/>
        </w:numPr>
        <w:rPr>
          <w:color w:val="000000"/>
          <w:sz w:val="36"/>
          <w:szCs w:val="36"/>
        </w:rPr>
      </w:pPr>
      <w:r>
        <w:rPr>
          <w:color w:val="000000"/>
          <w:sz w:val="36"/>
          <w:szCs w:val="36"/>
          <w:lang w:val="en-US"/>
        </w:rPr>
        <w:t>buffer</w:t>
      </w:r>
    </w:p>
    <w:p>
      <w:pPr>
        <w:pStyle w:val="style179"/>
        <w:numPr>
          <w:ilvl w:val="1"/>
          <w:numId w:val="17"/>
        </w:numPr>
        <w:rPr>
          <w:color w:val="000000"/>
          <w:sz w:val="36"/>
          <w:szCs w:val="36"/>
        </w:rPr>
      </w:pPr>
      <w:r>
        <w:rPr>
          <w:color w:val="000000"/>
          <w:sz w:val="36"/>
          <w:szCs w:val="36"/>
          <w:lang w:val="en-US"/>
        </w:rPr>
        <w:t>language</w:t>
      </w:r>
    </w:p>
    <w:p>
      <w:pPr>
        <w:pStyle w:val="style179"/>
        <w:numPr>
          <w:ilvl w:val="1"/>
          <w:numId w:val="17"/>
        </w:numPr>
        <w:rPr>
          <w:color w:val="000000"/>
          <w:sz w:val="36"/>
          <w:szCs w:val="36"/>
        </w:rPr>
      </w:pPr>
      <w:r>
        <w:rPr>
          <w:color w:val="000000"/>
          <w:sz w:val="36"/>
          <w:szCs w:val="36"/>
          <w:lang w:val="en-US"/>
        </w:rPr>
        <w:t>isELIgnored</w:t>
      </w:r>
    </w:p>
    <w:p>
      <w:pPr>
        <w:pStyle w:val="style179"/>
        <w:numPr>
          <w:ilvl w:val="1"/>
          <w:numId w:val="17"/>
        </w:numPr>
        <w:rPr>
          <w:color w:val="000000"/>
          <w:sz w:val="36"/>
          <w:szCs w:val="36"/>
        </w:rPr>
      </w:pPr>
      <w:r>
        <w:rPr>
          <w:color w:val="000000"/>
          <w:sz w:val="36"/>
          <w:szCs w:val="36"/>
          <w:lang w:val="en-US"/>
        </w:rPr>
        <w:t>isThreadSafe</w:t>
      </w:r>
    </w:p>
    <w:p>
      <w:pPr>
        <w:pStyle w:val="style179"/>
        <w:numPr>
          <w:ilvl w:val="1"/>
          <w:numId w:val="17"/>
        </w:numPr>
        <w:rPr>
          <w:color w:val="000000"/>
          <w:sz w:val="36"/>
          <w:szCs w:val="36"/>
        </w:rPr>
      </w:pPr>
      <w:r>
        <w:rPr>
          <w:color w:val="000000"/>
          <w:sz w:val="36"/>
          <w:szCs w:val="36"/>
          <w:lang w:val="en-US"/>
        </w:rPr>
        <w:t>autoFlush</w:t>
      </w:r>
    </w:p>
    <w:p>
      <w:pPr>
        <w:pStyle w:val="style179"/>
        <w:numPr>
          <w:ilvl w:val="1"/>
          <w:numId w:val="17"/>
        </w:numPr>
        <w:rPr>
          <w:color w:val="000000"/>
          <w:sz w:val="36"/>
          <w:szCs w:val="36"/>
        </w:rPr>
      </w:pPr>
      <w:r>
        <w:rPr>
          <w:color w:val="000000"/>
          <w:sz w:val="36"/>
          <w:szCs w:val="36"/>
          <w:lang w:val="en-US"/>
        </w:rPr>
        <w:t>session</w:t>
      </w:r>
    </w:p>
    <w:p>
      <w:pPr>
        <w:pStyle w:val="style179"/>
        <w:numPr>
          <w:ilvl w:val="1"/>
          <w:numId w:val="17"/>
        </w:numPr>
        <w:rPr>
          <w:color w:val="000000"/>
          <w:sz w:val="36"/>
          <w:szCs w:val="36"/>
        </w:rPr>
      </w:pPr>
      <w:r>
        <w:rPr>
          <w:color w:val="000000"/>
          <w:sz w:val="36"/>
          <w:szCs w:val="36"/>
          <w:lang w:val="en-US"/>
        </w:rPr>
        <w:t>pageEncoding</w:t>
      </w:r>
    </w:p>
    <w:p>
      <w:pPr>
        <w:pStyle w:val="style179"/>
        <w:numPr>
          <w:ilvl w:val="1"/>
          <w:numId w:val="17"/>
        </w:numPr>
        <w:rPr>
          <w:color w:val="000000"/>
          <w:sz w:val="36"/>
          <w:szCs w:val="36"/>
        </w:rPr>
      </w:pPr>
      <w:r>
        <w:rPr>
          <w:color w:val="000000"/>
          <w:sz w:val="36"/>
          <w:szCs w:val="36"/>
          <w:lang w:val="en-US"/>
        </w:rPr>
        <w:t>errorPage</w:t>
      </w:r>
    </w:p>
    <w:p>
      <w:pPr>
        <w:pStyle w:val="style179"/>
        <w:numPr>
          <w:ilvl w:val="1"/>
          <w:numId w:val="17"/>
        </w:numPr>
        <w:rPr>
          <w:color w:val="000000"/>
          <w:sz w:val="36"/>
          <w:szCs w:val="36"/>
        </w:rPr>
      </w:pPr>
      <w:r>
        <w:rPr>
          <w:color w:val="000000"/>
          <w:sz w:val="36"/>
          <w:szCs w:val="36"/>
          <w:lang w:val="en-US"/>
        </w:rPr>
        <w:t>isErrorPage</w:t>
      </w:r>
    </w:p>
    <w:p>
      <w:pPr>
        <w:pStyle w:val="style0"/>
        <w:numPr>
          <w:ilvl w:val="0"/>
          <w:numId w:val="0"/>
        </w:numPr>
        <w:rPr>
          <w:color w:val="000000"/>
          <w:sz w:val="36"/>
          <w:szCs w:val="36"/>
        </w:rPr>
      </w:pPr>
    </w:p>
    <w:p>
      <w:pPr>
        <w:pStyle w:val="style0"/>
        <w:numPr>
          <w:ilvl w:val="0"/>
          <w:numId w:val="0"/>
        </w:numPr>
        <w:rPr>
          <w:color w:val="000000"/>
          <w:sz w:val="36"/>
          <w:szCs w:val="36"/>
        </w:rPr>
      </w:pPr>
    </w:p>
    <w:p>
      <w:pPr>
        <w:pStyle w:val="style0"/>
        <w:numPr>
          <w:ilvl w:val="0"/>
          <w:numId w:val="0"/>
        </w:numPr>
        <w:rPr>
          <w:color w:val="000000"/>
          <w:sz w:val="36"/>
          <w:szCs w:val="36"/>
        </w:rPr>
      </w:pPr>
    </w:p>
    <w:bookmarkStart w:id="18" w:name="JSFcustomervalidator"/>
    <w:p>
      <w:pPr>
        <w:pStyle w:val="style0"/>
        <w:numPr>
          <w:ilvl w:val="0"/>
          <w:numId w:val="0"/>
        </w:numPr>
        <w:rPr>
          <w:b/>
          <w:bCs/>
          <w:color w:val="bf0000"/>
          <w:sz w:val="40"/>
          <w:szCs w:val="40"/>
        </w:rPr>
      </w:pPr>
      <w:r>
        <w:rPr>
          <w:b/>
          <w:bCs/>
          <w:color w:val="bf0000"/>
          <w:sz w:val="40"/>
          <w:szCs w:val="40"/>
          <w:lang w:val="en-US"/>
        </w:rPr>
        <w:t xml:space="preserve">JSF customer validator </w:t>
      </w:r>
      <w:bookmarkEnd w:id="18"/>
    </w:p>
    <w:p>
      <w:pPr>
        <w:pStyle w:val="style0"/>
        <w:numPr>
          <w:ilvl w:val="0"/>
          <w:numId w:val="0"/>
        </w:numPr>
        <w:rPr>
          <w:color w:val="000000"/>
          <w:sz w:val="36"/>
          <w:szCs w:val="36"/>
        </w:rPr>
      </w:pPr>
      <w:r>
        <w:rPr>
          <w:color w:val="000000"/>
          <w:sz w:val="36"/>
          <w:szCs w:val="36"/>
        </w:rPr>
        <w:fldChar w:fldCharType="begin"/>
      </w:r>
      <w:r>
        <w:rPr>
          <w:color w:val="000000"/>
          <w:sz w:val="36"/>
          <w:szCs w:val="36"/>
        </w:rPr>
        <w:instrText xml:space="preserve"> HYPERLINK "https://www.naukri.com/code360/library/jsf-custom-validator" \o "https://www.naukri.com/code360/library/jsf-custom-validator"</w:instrText>
      </w:r>
      <w:r>
        <w:rPr>
          <w:color w:val="000000"/>
          <w:sz w:val="36"/>
          <w:szCs w:val="36"/>
        </w:rPr>
        <w:fldChar w:fldCharType="separate"/>
      </w:r>
      <w:r>
        <w:rPr>
          <w:rStyle w:val="style85"/>
          <w:sz w:val="36"/>
          <w:szCs w:val="36"/>
        </w:rPr>
        <w:t>https://www.naukri.com/code360/library/jsf-custom-validator</w:t>
      </w:r>
      <w:r>
        <w:rPr>
          <w:color w:val="000000"/>
          <w:sz w:val="36"/>
          <w:szCs w:val="36"/>
        </w:rPr>
        <w:fldChar w:fldCharType="end"/>
      </w:r>
      <w:r>
        <w:rPr>
          <w:color w:val="000000"/>
          <w:sz w:val="36"/>
          <w:szCs w:val="36"/>
          <w:lang w:val="en-US"/>
        </w:rPr>
        <w:t xml:space="preserve"> </w:t>
      </w:r>
    </w:p>
    <w:p>
      <w:pPr>
        <w:pStyle w:val="style0"/>
        <w:numPr>
          <w:ilvl w:val="0"/>
          <w:numId w:val="0"/>
        </w:numPr>
        <w:rPr>
          <w:color w:val="000000"/>
          <w:sz w:val="36"/>
          <w:szCs w:val="36"/>
        </w:rPr>
      </w:pPr>
    </w:p>
    <w:p>
      <w:pPr>
        <w:pStyle w:val="style179"/>
        <w:numPr>
          <w:ilvl w:val="0"/>
          <w:numId w:val="20"/>
        </w:numPr>
        <w:rPr>
          <w:color w:val="000000"/>
          <w:sz w:val="36"/>
          <w:szCs w:val="36"/>
          <w:lang w:val="en-US"/>
        </w:rPr>
      </w:pPr>
      <w:r>
        <w:rPr>
          <w:color w:val="000000"/>
          <w:sz w:val="36"/>
          <w:szCs w:val="36"/>
          <w:lang w:val="en-US"/>
        </w:rPr>
        <w:t>Creating a custom validator in JSP involves writing a Java class to perform validation logic and integrating it into your JSP page.</w:t>
      </w:r>
    </w:p>
    <w:p>
      <w:pPr>
        <w:pStyle w:val="style179"/>
        <w:numPr>
          <w:ilvl w:val="0"/>
          <w:numId w:val="20"/>
        </w:numPr>
        <w:rPr>
          <w:color w:val="000000"/>
          <w:sz w:val="36"/>
          <w:szCs w:val="36"/>
        </w:rPr>
      </w:pPr>
      <w:r>
        <w:rPr>
          <w:color w:val="000000"/>
          <w:sz w:val="36"/>
          <w:szCs w:val="36"/>
          <w:lang w:val="en-US"/>
        </w:rPr>
        <w:t xml:space="preserve"> Here's a simplified explanation:</w:t>
      </w:r>
    </w:p>
    <w:p>
      <w:pPr>
        <w:pStyle w:val="style179"/>
        <w:numPr>
          <w:ilvl w:val="0"/>
          <w:numId w:val="0"/>
        </w:numPr>
        <w:ind w:left="720" w:firstLine="0"/>
        <w:rPr>
          <w:color w:val="000000"/>
          <w:sz w:val="36"/>
          <w:szCs w:val="36"/>
        </w:rPr>
      </w:pPr>
    </w:p>
    <w:p>
      <w:pPr>
        <w:pStyle w:val="style179"/>
        <w:numPr>
          <w:ilvl w:val="1"/>
          <w:numId w:val="20"/>
        </w:numPr>
        <w:rPr>
          <w:color w:val="000000"/>
          <w:sz w:val="36"/>
          <w:szCs w:val="36"/>
        </w:rPr>
      </w:pPr>
      <w:r>
        <w:rPr>
          <w:color w:val="000000"/>
          <w:sz w:val="36"/>
          <w:szCs w:val="36"/>
          <w:lang w:val="en-US"/>
        </w:rPr>
        <w:t>Create a Validator Class:</w:t>
      </w:r>
    </w:p>
    <w:p>
      <w:pPr>
        <w:pStyle w:val="style179"/>
        <w:numPr>
          <w:ilvl w:val="1"/>
          <w:numId w:val="20"/>
        </w:numPr>
        <w:rPr>
          <w:color w:val="000000"/>
          <w:sz w:val="36"/>
          <w:szCs w:val="36"/>
          <w:lang w:val="en-US"/>
        </w:rPr>
      </w:pPr>
      <w:r>
        <w:rPr>
          <w:color w:val="000000"/>
          <w:sz w:val="36"/>
          <w:szCs w:val="36"/>
          <w:lang w:val="en-US"/>
        </w:rPr>
        <w:t>Integrate Validator into JSP:</w:t>
      </w:r>
    </w:p>
    <w:p>
      <w:pPr>
        <w:pStyle w:val="style179"/>
        <w:numPr>
          <w:ilvl w:val="1"/>
          <w:numId w:val="20"/>
        </w:numPr>
        <w:rPr>
          <w:color w:val="000000"/>
          <w:sz w:val="36"/>
          <w:szCs w:val="36"/>
          <w:lang w:val="en-US"/>
        </w:rPr>
      </w:pPr>
      <w:r>
        <w:rPr>
          <w:color w:val="000000"/>
          <w:sz w:val="36"/>
          <w:szCs w:val="36"/>
          <w:lang w:val="en-US"/>
        </w:rPr>
        <w:t>Use Validator with Form Inputs:</w:t>
      </w:r>
    </w:p>
    <w:p>
      <w:pPr>
        <w:pStyle w:val="style179"/>
        <w:numPr>
          <w:ilvl w:val="1"/>
          <w:numId w:val="20"/>
        </w:numPr>
        <w:rPr>
          <w:color w:val="000000"/>
          <w:sz w:val="36"/>
          <w:szCs w:val="36"/>
          <w:lang w:val="en-US"/>
        </w:rPr>
      </w:pPr>
      <w:r>
        <w:rPr>
          <w:color w:val="000000"/>
          <w:sz w:val="36"/>
          <w:szCs w:val="36"/>
          <w:lang w:val="en-US"/>
        </w:rPr>
        <w:t>Handle Validation Errors:</w:t>
      </w:r>
    </w:p>
    <w:p>
      <w:pPr>
        <w:pStyle w:val="style179"/>
        <w:numPr>
          <w:ilvl w:val="1"/>
          <w:numId w:val="20"/>
        </w:numPr>
        <w:rPr>
          <w:color w:val="000000"/>
          <w:sz w:val="36"/>
          <w:szCs w:val="36"/>
        </w:rPr>
      </w:pPr>
      <w:r>
        <w:rPr>
          <w:color w:val="000000"/>
          <w:sz w:val="36"/>
          <w:szCs w:val="36"/>
          <w:lang w:val="en-US"/>
        </w:rPr>
        <w:t>Test Validator Thoroughly:</w:t>
      </w:r>
    </w:p>
    <w:p>
      <w:pPr>
        <w:pStyle w:val="style0"/>
        <w:numPr>
          <w:ilvl w:val="0"/>
          <w:numId w:val="0"/>
        </w:numPr>
        <w:rPr>
          <w:color w:val="000000"/>
          <w:sz w:val="36"/>
          <w:szCs w:val="36"/>
        </w:rPr>
      </w:pPr>
    </w:p>
    <w:p>
      <w:pPr>
        <w:pStyle w:val="style0"/>
        <w:numPr>
          <w:ilvl w:val="0"/>
          <w:numId w:val="0"/>
        </w:numPr>
        <w:rPr>
          <w:color w:val="000000"/>
          <w:sz w:val="36"/>
          <w:szCs w:val="36"/>
        </w:rPr>
      </w:pPr>
      <w:r>
        <w:rPr>
          <w:color w:val="000000"/>
          <w:sz w:val="36"/>
          <w:szCs w:val="36"/>
          <w:lang w:val="en-US"/>
        </w:rPr>
        <w:t>Example:</w:t>
      </w:r>
    </w:p>
    <w:p>
      <w:pPr>
        <w:pStyle w:val="style0"/>
        <w:numPr>
          <w:ilvl w:val="0"/>
          <w:numId w:val="0"/>
        </w:numPr>
        <w:rPr>
          <w:color w:val="000000"/>
          <w:sz w:val="36"/>
          <w:szCs w:val="36"/>
        </w:rPr>
      </w:pPr>
      <w:r>
        <w:rPr>
          <w:color w:val="000000"/>
          <w:sz w:val="36"/>
          <w:szCs w:val="36"/>
          <w:lang w:val="en-US"/>
        </w:rPr>
        <w:t>Let's create a simple JSP page with a form that validates a user's email address:</w:t>
      </w:r>
    </w:p>
    <w:p>
      <w:pPr>
        <w:pStyle w:val="style0"/>
        <w:numPr>
          <w:ilvl w:val="0"/>
          <w:numId w:val="0"/>
        </w:numPr>
        <w:rPr>
          <w:color w:val="000000"/>
          <w:sz w:val="36"/>
          <w:szCs w:val="36"/>
        </w:rPr>
      </w:pP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9576"/>
      </w:tblGrid>
      <w:tr>
        <w:trPr/>
        <w:tc>
          <w:tcPr>
            <w:tcW w:w="9576" w:type="dxa"/>
            <w:tcBorders>
              <w:top w:val="single" w:sz="4" w:space="0" w:color="auto"/>
              <w:left w:val="single" w:sz="4" w:space="0" w:color="auto"/>
              <w:bottom w:val="single" w:sz="4" w:space="0" w:color="auto"/>
              <w:right w:val="single" w:sz="4" w:space="0" w:color="auto"/>
            </w:tcBorders>
          </w:tcPr>
          <w:p>
            <w:pPr>
              <w:pStyle w:val="style0"/>
              <w:numPr>
                <w:ilvl w:val="0"/>
                <w:numId w:val="0"/>
              </w:numPr>
              <w:rPr>
                <w:color w:val="000000"/>
                <w:sz w:val="36"/>
                <w:szCs w:val="36"/>
              </w:rPr>
            </w:pPr>
            <w:r>
              <w:rPr>
                <w:color w:val="000000"/>
                <w:sz w:val="36"/>
                <w:szCs w:val="36"/>
                <w:lang w:val="en-US"/>
              </w:rPr>
              <w:t>&lt;!DOCTYPE html&gt;</w:t>
            </w:r>
          </w:p>
          <w:p>
            <w:pPr>
              <w:pStyle w:val="style0"/>
              <w:numPr>
                <w:ilvl w:val="0"/>
                <w:numId w:val="0"/>
              </w:numPr>
              <w:rPr>
                <w:color w:val="000000"/>
                <w:sz w:val="36"/>
                <w:szCs w:val="36"/>
              </w:rPr>
            </w:pPr>
            <w:r>
              <w:rPr>
                <w:color w:val="000000"/>
                <w:sz w:val="36"/>
                <w:szCs w:val="36"/>
                <w:lang w:val="en-US"/>
              </w:rPr>
              <w:t>&lt;html&gt;</w:t>
            </w:r>
          </w:p>
          <w:p>
            <w:pPr>
              <w:pStyle w:val="style0"/>
              <w:numPr>
                <w:ilvl w:val="0"/>
                <w:numId w:val="0"/>
              </w:numPr>
              <w:rPr>
                <w:color w:val="000000"/>
                <w:sz w:val="36"/>
                <w:szCs w:val="36"/>
              </w:rPr>
            </w:pPr>
            <w:r>
              <w:rPr>
                <w:color w:val="000000"/>
                <w:sz w:val="36"/>
                <w:szCs w:val="36"/>
                <w:lang w:val="en-US"/>
              </w:rPr>
              <w:t>&lt;head&gt;</w:t>
            </w:r>
          </w:p>
          <w:p>
            <w:pPr>
              <w:pStyle w:val="style0"/>
              <w:numPr>
                <w:ilvl w:val="0"/>
                <w:numId w:val="0"/>
              </w:numPr>
              <w:rPr>
                <w:color w:val="000000"/>
                <w:sz w:val="36"/>
                <w:szCs w:val="36"/>
              </w:rPr>
            </w:pPr>
            <w:r>
              <w:rPr>
                <w:color w:val="000000"/>
                <w:sz w:val="36"/>
                <w:szCs w:val="36"/>
                <w:lang w:val="en-US"/>
              </w:rPr>
              <w:t xml:space="preserve">    &lt;title&gt;Email Validation&lt;/title&gt;</w:t>
            </w:r>
          </w:p>
          <w:p>
            <w:pPr>
              <w:pStyle w:val="style0"/>
              <w:numPr>
                <w:ilvl w:val="0"/>
                <w:numId w:val="0"/>
              </w:numPr>
              <w:rPr>
                <w:color w:val="000000"/>
                <w:sz w:val="36"/>
                <w:szCs w:val="36"/>
              </w:rPr>
            </w:pPr>
            <w:r>
              <w:rPr>
                <w:color w:val="000000"/>
                <w:sz w:val="36"/>
                <w:szCs w:val="36"/>
                <w:lang w:val="en-US"/>
              </w:rPr>
              <w:t xml:space="preserve">    &lt;script&gt;</w:t>
            </w:r>
          </w:p>
          <w:p>
            <w:pPr>
              <w:pStyle w:val="style0"/>
              <w:numPr>
                <w:ilvl w:val="0"/>
                <w:numId w:val="0"/>
              </w:numPr>
              <w:rPr>
                <w:color w:val="000000"/>
                <w:sz w:val="36"/>
                <w:szCs w:val="36"/>
              </w:rPr>
            </w:pPr>
            <w:r>
              <w:rPr>
                <w:color w:val="000000"/>
                <w:sz w:val="36"/>
                <w:szCs w:val="36"/>
                <w:lang w:val="en-US"/>
              </w:rPr>
              <w:t xml:space="preserve">        function validateForm() {</w:t>
            </w:r>
          </w:p>
          <w:p>
            <w:pPr>
              <w:pStyle w:val="style0"/>
              <w:numPr>
                <w:ilvl w:val="0"/>
                <w:numId w:val="0"/>
              </w:numPr>
              <w:rPr>
                <w:color w:val="000000"/>
                <w:sz w:val="36"/>
                <w:szCs w:val="36"/>
              </w:rPr>
            </w:pPr>
            <w:r>
              <w:rPr>
                <w:color w:val="000000"/>
                <w:sz w:val="36"/>
                <w:szCs w:val="36"/>
                <w:lang w:val="en-US"/>
              </w:rPr>
              <w:t xml:space="preserve">            var email = document.getElementById("email").value;</w:t>
            </w:r>
          </w:p>
          <w:p>
            <w:pPr>
              <w:pStyle w:val="style0"/>
              <w:numPr>
                <w:ilvl w:val="0"/>
                <w:numId w:val="0"/>
              </w:numPr>
              <w:rPr>
                <w:color w:val="000000"/>
                <w:sz w:val="36"/>
                <w:szCs w:val="36"/>
              </w:rPr>
            </w:pPr>
            <w:r>
              <w:rPr>
                <w:color w:val="000000"/>
                <w:sz w:val="36"/>
                <w:szCs w:val="36"/>
                <w:lang w:val="en-US"/>
              </w:rPr>
              <w:t xml:space="preserve">            var emailPattern = /^[^\s@]+@[^\s@]+\.[^\s@]+$/;</w:t>
            </w:r>
          </w:p>
          <w:p>
            <w:pPr>
              <w:pStyle w:val="style0"/>
              <w:numPr>
                <w:ilvl w:val="0"/>
                <w:numId w:val="0"/>
              </w:numPr>
              <w:rPr>
                <w:color w:val="000000"/>
                <w:sz w:val="36"/>
                <w:szCs w:val="36"/>
              </w:rPr>
            </w:pPr>
            <w:r>
              <w:rPr>
                <w:color w:val="000000"/>
                <w:sz w:val="36"/>
                <w:szCs w:val="36"/>
                <w:lang w:val="en-US"/>
              </w:rPr>
              <w:t xml:space="preserve">            if (!emailPattern.test(email)) {</w:t>
            </w:r>
          </w:p>
          <w:p>
            <w:pPr>
              <w:pStyle w:val="style0"/>
              <w:numPr>
                <w:ilvl w:val="0"/>
                <w:numId w:val="0"/>
              </w:numPr>
              <w:rPr>
                <w:color w:val="000000"/>
                <w:sz w:val="36"/>
                <w:szCs w:val="36"/>
              </w:rPr>
            </w:pPr>
            <w:r>
              <w:rPr>
                <w:color w:val="000000"/>
                <w:sz w:val="36"/>
                <w:szCs w:val="36"/>
                <w:lang w:val="en-US"/>
              </w:rPr>
              <w:t xml:space="preserve">                document.getElementById("emailError").innerHTML = "Invalid email address";</w:t>
            </w:r>
          </w:p>
          <w:p>
            <w:pPr>
              <w:pStyle w:val="style0"/>
              <w:numPr>
                <w:ilvl w:val="0"/>
                <w:numId w:val="0"/>
              </w:numPr>
              <w:rPr>
                <w:color w:val="000000"/>
                <w:sz w:val="36"/>
                <w:szCs w:val="36"/>
              </w:rPr>
            </w:pPr>
            <w:r>
              <w:rPr>
                <w:color w:val="000000"/>
                <w:sz w:val="36"/>
                <w:szCs w:val="36"/>
                <w:lang w:val="en-US"/>
              </w:rPr>
              <w:t xml:space="preserve">                return false;</w:t>
            </w:r>
          </w:p>
          <w:p>
            <w:pPr>
              <w:pStyle w:val="style0"/>
              <w:numPr>
                <w:ilvl w:val="0"/>
                <w:numId w:val="0"/>
              </w:numPr>
              <w:rPr>
                <w:color w:val="000000"/>
                <w:sz w:val="36"/>
                <w:szCs w:val="36"/>
              </w:rPr>
            </w:pPr>
            <w:r>
              <w:rPr>
                <w:color w:val="000000"/>
                <w:sz w:val="36"/>
                <w:szCs w:val="36"/>
                <w:lang w:val="en-US"/>
              </w:rPr>
              <w:t xml:space="preserve">            }</w:t>
            </w:r>
          </w:p>
          <w:p>
            <w:pPr>
              <w:pStyle w:val="style0"/>
              <w:numPr>
                <w:ilvl w:val="0"/>
                <w:numId w:val="0"/>
              </w:numPr>
              <w:rPr>
                <w:color w:val="000000"/>
                <w:sz w:val="36"/>
                <w:szCs w:val="36"/>
              </w:rPr>
            </w:pPr>
            <w:r>
              <w:rPr>
                <w:color w:val="000000"/>
                <w:sz w:val="36"/>
                <w:szCs w:val="36"/>
                <w:lang w:val="en-US"/>
              </w:rPr>
              <w:t xml:space="preserve">            return true;</w:t>
            </w:r>
          </w:p>
          <w:p>
            <w:pPr>
              <w:pStyle w:val="style0"/>
              <w:numPr>
                <w:ilvl w:val="0"/>
                <w:numId w:val="0"/>
              </w:numPr>
              <w:rPr>
                <w:color w:val="000000"/>
                <w:sz w:val="36"/>
                <w:szCs w:val="36"/>
              </w:rPr>
            </w:pPr>
            <w:r>
              <w:rPr>
                <w:color w:val="000000"/>
                <w:sz w:val="36"/>
                <w:szCs w:val="36"/>
                <w:lang w:val="en-US"/>
              </w:rPr>
              <w:t xml:space="preserve">        }</w:t>
            </w:r>
          </w:p>
          <w:p>
            <w:pPr>
              <w:pStyle w:val="style0"/>
              <w:numPr>
                <w:ilvl w:val="0"/>
                <w:numId w:val="0"/>
              </w:numPr>
              <w:rPr>
                <w:color w:val="000000"/>
                <w:sz w:val="36"/>
                <w:szCs w:val="36"/>
              </w:rPr>
            </w:pPr>
            <w:r>
              <w:rPr>
                <w:color w:val="000000"/>
                <w:sz w:val="36"/>
                <w:szCs w:val="36"/>
                <w:lang w:val="en-US"/>
              </w:rPr>
              <w:t xml:space="preserve">    &lt;/script&gt;</w:t>
            </w:r>
          </w:p>
          <w:p>
            <w:pPr>
              <w:pStyle w:val="style0"/>
              <w:numPr>
                <w:ilvl w:val="0"/>
                <w:numId w:val="0"/>
              </w:numPr>
              <w:rPr>
                <w:color w:val="000000"/>
                <w:sz w:val="36"/>
                <w:szCs w:val="36"/>
              </w:rPr>
            </w:pPr>
            <w:r>
              <w:rPr>
                <w:color w:val="000000"/>
                <w:sz w:val="36"/>
                <w:szCs w:val="36"/>
                <w:lang w:val="en-US"/>
              </w:rPr>
              <w:t>&lt;/head&gt;</w:t>
            </w:r>
          </w:p>
          <w:p>
            <w:pPr>
              <w:pStyle w:val="style0"/>
              <w:numPr>
                <w:ilvl w:val="0"/>
                <w:numId w:val="0"/>
              </w:numPr>
              <w:rPr>
                <w:color w:val="000000"/>
                <w:sz w:val="36"/>
                <w:szCs w:val="36"/>
              </w:rPr>
            </w:pPr>
            <w:r>
              <w:rPr>
                <w:color w:val="000000"/>
                <w:sz w:val="36"/>
                <w:szCs w:val="36"/>
                <w:lang w:val="en-US"/>
              </w:rPr>
              <w:t>&lt;body&gt;</w:t>
            </w:r>
          </w:p>
          <w:p>
            <w:pPr>
              <w:pStyle w:val="style0"/>
              <w:numPr>
                <w:ilvl w:val="0"/>
                <w:numId w:val="0"/>
              </w:numPr>
              <w:rPr>
                <w:color w:val="000000"/>
                <w:sz w:val="36"/>
                <w:szCs w:val="36"/>
              </w:rPr>
            </w:pPr>
            <w:r>
              <w:rPr>
                <w:color w:val="000000"/>
                <w:sz w:val="36"/>
                <w:szCs w:val="36"/>
                <w:lang w:val="en-US"/>
              </w:rPr>
              <w:t xml:space="preserve">    &lt;h2&gt;Email Validation&lt;/h2&gt;</w:t>
            </w:r>
          </w:p>
          <w:p>
            <w:pPr>
              <w:pStyle w:val="style0"/>
              <w:numPr>
                <w:ilvl w:val="0"/>
                <w:numId w:val="0"/>
              </w:numPr>
              <w:rPr>
                <w:color w:val="000000"/>
                <w:sz w:val="36"/>
                <w:szCs w:val="36"/>
              </w:rPr>
            </w:pPr>
            <w:r>
              <w:rPr>
                <w:color w:val="000000"/>
                <w:sz w:val="36"/>
                <w:szCs w:val="36"/>
                <w:lang w:val="en-US"/>
              </w:rPr>
              <w:t xml:space="preserve">    &lt;form action="submit.jsp" method="post" onsubmit="return validateForm()"&gt;</w:t>
            </w:r>
          </w:p>
          <w:p>
            <w:pPr>
              <w:pStyle w:val="style0"/>
              <w:numPr>
                <w:ilvl w:val="0"/>
                <w:numId w:val="0"/>
              </w:numPr>
              <w:rPr>
                <w:color w:val="000000"/>
                <w:sz w:val="36"/>
                <w:szCs w:val="36"/>
              </w:rPr>
            </w:pPr>
            <w:r>
              <w:rPr>
                <w:color w:val="000000"/>
                <w:sz w:val="36"/>
                <w:szCs w:val="36"/>
                <w:lang w:val="en-US"/>
              </w:rPr>
              <w:t xml:space="preserve">        Email: &lt;input type="text" id="email" name="email"&gt;</w:t>
            </w:r>
          </w:p>
          <w:p>
            <w:pPr>
              <w:pStyle w:val="style0"/>
              <w:numPr>
                <w:ilvl w:val="0"/>
                <w:numId w:val="0"/>
              </w:numPr>
              <w:rPr>
                <w:color w:val="000000"/>
                <w:sz w:val="36"/>
                <w:szCs w:val="36"/>
              </w:rPr>
            </w:pPr>
            <w:r>
              <w:rPr>
                <w:color w:val="000000"/>
                <w:sz w:val="36"/>
                <w:szCs w:val="36"/>
                <w:lang w:val="en-US"/>
              </w:rPr>
              <w:t xml:space="preserve">        &lt;span id="emailError" style="color: red;"&gt;&lt;/span&gt;&lt;br&gt;</w:t>
            </w:r>
          </w:p>
          <w:p>
            <w:pPr>
              <w:pStyle w:val="style0"/>
              <w:numPr>
                <w:ilvl w:val="0"/>
                <w:numId w:val="0"/>
              </w:numPr>
              <w:rPr>
                <w:color w:val="000000"/>
                <w:sz w:val="36"/>
                <w:szCs w:val="36"/>
              </w:rPr>
            </w:pPr>
            <w:r>
              <w:rPr>
                <w:color w:val="000000"/>
                <w:sz w:val="36"/>
                <w:szCs w:val="36"/>
                <w:lang w:val="en-US"/>
              </w:rPr>
              <w:t xml:space="preserve">        &lt;input type="submit" value="Submit"&gt;</w:t>
            </w:r>
          </w:p>
          <w:p>
            <w:pPr>
              <w:pStyle w:val="style0"/>
              <w:numPr>
                <w:ilvl w:val="0"/>
                <w:numId w:val="0"/>
              </w:numPr>
              <w:rPr>
                <w:color w:val="000000"/>
                <w:sz w:val="36"/>
                <w:szCs w:val="36"/>
              </w:rPr>
            </w:pPr>
            <w:r>
              <w:rPr>
                <w:color w:val="000000"/>
                <w:sz w:val="36"/>
                <w:szCs w:val="36"/>
                <w:lang w:val="en-US"/>
              </w:rPr>
              <w:t xml:space="preserve">    &lt;/form&gt;</w:t>
            </w:r>
          </w:p>
          <w:p>
            <w:pPr>
              <w:pStyle w:val="style0"/>
              <w:numPr>
                <w:ilvl w:val="0"/>
                <w:numId w:val="0"/>
              </w:numPr>
              <w:rPr>
                <w:color w:val="000000"/>
                <w:sz w:val="36"/>
                <w:szCs w:val="36"/>
              </w:rPr>
            </w:pPr>
            <w:r>
              <w:rPr>
                <w:color w:val="000000"/>
                <w:sz w:val="36"/>
                <w:szCs w:val="36"/>
                <w:lang w:val="en-US"/>
              </w:rPr>
              <w:t>&lt;/body&gt;</w:t>
            </w:r>
          </w:p>
          <w:p>
            <w:pPr>
              <w:pStyle w:val="style0"/>
              <w:numPr>
                <w:ilvl w:val="0"/>
                <w:numId w:val="0"/>
              </w:numPr>
              <w:rPr>
                <w:color w:val="000000"/>
                <w:sz w:val="36"/>
                <w:szCs w:val="36"/>
              </w:rPr>
            </w:pPr>
            <w:r>
              <w:rPr>
                <w:color w:val="000000"/>
                <w:sz w:val="36"/>
                <w:szCs w:val="36"/>
                <w:lang w:val="en-US"/>
              </w:rPr>
              <w:t>&lt;/html&gt;</w:t>
            </w:r>
          </w:p>
        </w:tc>
      </w:tr>
    </w:tbl>
    <w:p>
      <w:pPr>
        <w:pStyle w:val="style179"/>
        <w:numPr>
          <w:ilvl w:val="0"/>
          <w:numId w:val="0"/>
        </w:numPr>
        <w:ind w:left="720" w:firstLine="0"/>
        <w:rPr>
          <w:color w:val="000000"/>
          <w:sz w:val="36"/>
          <w:szCs w:val="36"/>
          <w:lang w:val="en-US"/>
        </w:rPr>
      </w:pPr>
    </w:p>
    <w:p>
      <w:pPr>
        <w:pStyle w:val="style179"/>
        <w:numPr>
          <w:ilvl w:val="0"/>
          <w:numId w:val="21"/>
        </w:numPr>
        <w:rPr>
          <w:color w:val="000000"/>
          <w:sz w:val="36"/>
          <w:szCs w:val="36"/>
        </w:rPr>
      </w:pPr>
      <w:r>
        <w:rPr>
          <w:color w:val="000000"/>
          <w:sz w:val="36"/>
          <w:szCs w:val="36"/>
          <w:lang w:val="en-US"/>
        </w:rPr>
        <w:t>In this example:</w:t>
      </w:r>
    </w:p>
    <w:p>
      <w:pPr>
        <w:pStyle w:val="style179"/>
        <w:numPr>
          <w:ilvl w:val="0"/>
          <w:numId w:val="21"/>
        </w:numPr>
        <w:ind w:left="1380" w:leftChars="0"/>
        <w:rPr>
          <w:color w:val="000000"/>
          <w:sz w:val="36"/>
          <w:szCs w:val="36"/>
        </w:rPr>
      </w:pPr>
      <w:r>
        <w:rPr>
          <w:color w:val="000000"/>
          <w:sz w:val="36"/>
          <w:szCs w:val="36"/>
          <w:lang w:val="en-US"/>
        </w:rPr>
        <w:t>The JavaScript function validateForm() checks if the email input matches the specified pattern.</w:t>
      </w:r>
    </w:p>
    <w:p>
      <w:pPr>
        <w:pStyle w:val="style179"/>
        <w:numPr>
          <w:ilvl w:val="0"/>
          <w:numId w:val="21"/>
        </w:numPr>
        <w:ind w:left="1380" w:leftChars="0"/>
        <w:rPr>
          <w:color w:val="000000"/>
          <w:sz w:val="36"/>
          <w:szCs w:val="36"/>
        </w:rPr>
      </w:pPr>
      <w:r>
        <w:rPr>
          <w:color w:val="000000"/>
          <w:sz w:val="36"/>
          <w:szCs w:val="36"/>
          <w:lang w:val="en-US"/>
        </w:rPr>
        <w:t>If the email is invalid, an error message is displayed next to the input field.</w:t>
      </w:r>
    </w:p>
    <w:p>
      <w:pPr>
        <w:pStyle w:val="style179"/>
        <w:numPr>
          <w:ilvl w:val="0"/>
          <w:numId w:val="21"/>
        </w:numPr>
        <w:ind w:left="1380" w:leftChars="0"/>
        <w:rPr>
          <w:color w:val="000000"/>
          <w:sz w:val="36"/>
          <w:szCs w:val="36"/>
        </w:rPr>
      </w:pPr>
      <w:r>
        <w:rPr>
          <w:color w:val="000000"/>
          <w:sz w:val="36"/>
          <w:szCs w:val="36"/>
          <w:lang w:val="en-US"/>
        </w:rPr>
        <w:t>The form submission is prevented if the email is invalid.</w:t>
      </w:r>
    </w:p>
    <w:p>
      <w:pPr>
        <w:pStyle w:val="style179"/>
        <w:numPr>
          <w:ilvl w:val="0"/>
          <w:numId w:val="21"/>
        </w:numPr>
        <w:ind w:left="1380" w:leftChars="0"/>
        <w:rPr>
          <w:color w:val="000000"/>
          <w:sz w:val="36"/>
          <w:szCs w:val="36"/>
        </w:rPr>
      </w:pPr>
      <w:r>
        <w:rPr>
          <w:color w:val="000000"/>
          <w:sz w:val="36"/>
          <w:szCs w:val="36"/>
          <w:lang w:val="en-US"/>
        </w:rPr>
        <w:t xml:space="preserve">This is a basic example of client-side validation in JSP. </w:t>
      </w:r>
    </w:p>
    <w:p>
      <w:pPr>
        <w:pStyle w:val="style0"/>
        <w:numPr>
          <w:ilvl w:val="0"/>
          <w:numId w:val="0"/>
        </w:numPr>
        <w:rPr>
          <w:color w:val="000000"/>
          <w:sz w:val="36"/>
          <w:szCs w:val="36"/>
        </w:rPr>
      </w:pPr>
    </w:p>
    <w:p>
      <w:pPr>
        <w:pStyle w:val="style0"/>
        <w:numPr>
          <w:ilvl w:val="0"/>
          <w:numId w:val="0"/>
        </w:numPr>
        <w:rPr>
          <w:color w:val="000000"/>
          <w:sz w:val="36"/>
          <w:szCs w:val="36"/>
        </w:rPr>
      </w:pPr>
    </w:p>
    <w:bookmarkStart w:id="19" w:name="JSPACTIONTAG"/>
    <w:p>
      <w:pPr>
        <w:pStyle w:val="style0"/>
        <w:numPr>
          <w:ilvl w:val="0"/>
          <w:numId w:val="0"/>
        </w:numPr>
        <w:rPr>
          <w:color w:val="000000"/>
          <w:sz w:val="36"/>
          <w:szCs w:val="36"/>
        </w:rPr>
      </w:pPr>
      <w:r>
        <w:rPr>
          <w:b/>
          <w:bCs/>
          <w:color w:val="bf0000"/>
          <w:sz w:val="40"/>
          <w:szCs w:val="40"/>
          <w:lang w:val="en-US"/>
        </w:rPr>
        <w:t>JSP ACTION TAG</w:t>
      </w:r>
      <w:bookmarkEnd w:id="19"/>
      <w:r>
        <w:rPr>
          <w:b/>
          <w:bCs/>
          <w:color w:val="bf0000"/>
          <w:sz w:val="40"/>
          <w:szCs w:val="40"/>
          <w:lang w:val="en-US"/>
        </w:rPr>
        <w:t xml:space="preserve">  </w:t>
      </w:r>
      <w:r>
        <w:rPr>
          <w:color w:val="000000"/>
          <w:sz w:val="36"/>
          <w:szCs w:val="36"/>
          <w:lang w:val="en-US"/>
        </w:rPr>
        <w:t xml:space="preserve"> (openai)</w:t>
      </w:r>
    </w:p>
    <w:p>
      <w:pPr>
        <w:pStyle w:val="style0"/>
        <w:numPr>
          <w:ilvl w:val="0"/>
          <w:numId w:val="0"/>
        </w:numPr>
        <w:rPr>
          <w:color w:val="000000"/>
          <w:sz w:val="36"/>
          <w:szCs w:val="36"/>
        </w:rPr>
      </w:pPr>
    </w:p>
    <w:p>
      <w:pPr>
        <w:pStyle w:val="style179"/>
        <w:numPr>
          <w:ilvl w:val="0"/>
          <w:numId w:val="23"/>
        </w:numPr>
        <w:rPr>
          <w:color w:val="000000"/>
          <w:sz w:val="36"/>
          <w:szCs w:val="36"/>
        </w:rPr>
      </w:pPr>
      <w:r>
        <w:rPr>
          <w:color w:val="000000"/>
          <w:sz w:val="36"/>
          <w:szCs w:val="36"/>
          <w:lang w:val="en-US"/>
        </w:rPr>
        <w:t>In JSP, the &lt;jsp:action&gt; tag is used to include dynamic content or execute Java code within a JSP page.</w:t>
      </w:r>
    </w:p>
    <w:p>
      <w:pPr>
        <w:pStyle w:val="style179"/>
        <w:numPr>
          <w:ilvl w:val="0"/>
          <w:numId w:val="22"/>
        </w:numPr>
        <w:rPr>
          <w:color w:val="000000"/>
          <w:sz w:val="36"/>
          <w:szCs w:val="36"/>
          <w:lang w:val="en-US"/>
        </w:rPr>
      </w:pPr>
      <w:r>
        <w:rPr>
          <w:color w:val="000000"/>
          <w:sz w:val="36"/>
          <w:szCs w:val="36"/>
          <w:lang w:val="en-US"/>
        </w:rPr>
        <w:t>The &lt;jsp:action&gt; tag in JSP allows you to perform actions or execute Java code directly within your JSP page.</w:t>
      </w:r>
    </w:p>
    <w:p>
      <w:pPr>
        <w:pStyle w:val="style179"/>
        <w:numPr>
          <w:ilvl w:val="0"/>
          <w:numId w:val="22"/>
        </w:numPr>
        <w:rPr>
          <w:color w:val="000000"/>
          <w:sz w:val="36"/>
          <w:szCs w:val="36"/>
        </w:rPr>
      </w:pPr>
      <w:r>
        <w:rPr>
          <w:color w:val="000000"/>
          <w:sz w:val="36"/>
          <w:szCs w:val="36"/>
          <w:lang w:val="en-US"/>
        </w:rPr>
        <w:t xml:space="preserve"> It's like a mini-program that you can insert anywhere in your JSP code to achieve specific tasks.</w:t>
      </w:r>
    </w:p>
    <w:p>
      <w:pPr>
        <w:pStyle w:val="style179"/>
        <w:numPr>
          <w:ilvl w:val="0"/>
          <w:numId w:val="22"/>
        </w:numPr>
        <w:rPr>
          <w:color w:val="000000"/>
          <w:sz w:val="36"/>
          <w:szCs w:val="36"/>
        </w:rPr>
      </w:pPr>
      <w:r>
        <w:rPr>
          <w:color w:val="000000"/>
          <w:sz w:val="36"/>
          <w:szCs w:val="36"/>
          <w:lang w:val="en-US"/>
        </w:rPr>
        <w:t>Key Points:</w:t>
      </w:r>
    </w:p>
    <w:p>
      <w:pPr>
        <w:pStyle w:val="style179"/>
        <w:numPr>
          <w:ilvl w:val="0"/>
          <w:numId w:val="24"/>
        </w:numPr>
        <w:ind w:left="2480" w:leftChars="0"/>
        <w:rPr>
          <w:color w:val="000000"/>
          <w:sz w:val="36"/>
          <w:szCs w:val="36"/>
          <w:lang w:val="en-US"/>
        </w:rPr>
      </w:pPr>
      <w:r>
        <w:rPr>
          <w:color w:val="000000"/>
          <w:sz w:val="36"/>
          <w:szCs w:val="36"/>
          <w:lang w:val="en-US"/>
        </w:rPr>
        <w:t>Dynamic Content:</w:t>
      </w:r>
    </w:p>
    <w:p>
      <w:pPr>
        <w:pStyle w:val="style179"/>
        <w:numPr>
          <w:ilvl w:val="0"/>
          <w:numId w:val="24"/>
        </w:numPr>
        <w:ind w:left="2480" w:leftChars="0"/>
        <w:rPr>
          <w:color w:val="000000"/>
          <w:sz w:val="36"/>
          <w:szCs w:val="36"/>
          <w:lang w:val="en-US"/>
        </w:rPr>
      </w:pPr>
      <w:r>
        <w:rPr>
          <w:color w:val="000000"/>
          <w:sz w:val="36"/>
          <w:szCs w:val="36"/>
          <w:lang w:val="en-US"/>
        </w:rPr>
        <w:t>Execution of Java Code:</w:t>
      </w:r>
    </w:p>
    <w:p>
      <w:pPr>
        <w:pStyle w:val="style179"/>
        <w:numPr>
          <w:ilvl w:val="0"/>
          <w:numId w:val="24"/>
        </w:numPr>
        <w:ind w:left="2480" w:leftChars="0"/>
        <w:rPr>
          <w:color w:val="000000"/>
          <w:sz w:val="36"/>
          <w:szCs w:val="36"/>
          <w:lang w:val="en-US"/>
        </w:rPr>
      </w:pPr>
      <w:r>
        <w:rPr>
          <w:color w:val="000000"/>
          <w:sz w:val="36"/>
          <w:szCs w:val="36"/>
          <w:lang w:val="en-US"/>
        </w:rPr>
        <w:t>Integration with JavaBeans:</w:t>
      </w:r>
    </w:p>
    <w:p>
      <w:pPr>
        <w:pStyle w:val="style179"/>
        <w:numPr>
          <w:ilvl w:val="0"/>
          <w:numId w:val="24"/>
        </w:numPr>
        <w:ind w:left="2480" w:leftChars="0"/>
        <w:rPr>
          <w:color w:val="000000"/>
          <w:sz w:val="36"/>
          <w:szCs w:val="36"/>
        </w:rPr>
      </w:pPr>
      <w:r>
        <w:rPr>
          <w:color w:val="000000"/>
          <w:sz w:val="36"/>
          <w:szCs w:val="36"/>
          <w:lang w:val="en-US"/>
        </w:rPr>
        <w:t>Common Actions:</w:t>
      </w:r>
    </w:p>
    <w:p>
      <w:pPr>
        <w:pStyle w:val="style179"/>
        <w:numPr>
          <w:ilvl w:val="0"/>
          <w:numId w:val="0"/>
        </w:numPr>
        <w:ind w:left="2480" w:firstLine="0"/>
        <w:rPr>
          <w:color w:val="000000"/>
          <w:sz w:val="36"/>
          <w:szCs w:val="36"/>
        </w:rPr>
      </w:pP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9576"/>
      </w:tblGrid>
      <w:tr>
        <w:trPr/>
        <w:tc>
          <w:tcPr>
            <w:tcW w:w="9576" w:type="dxa"/>
            <w:tcBorders>
              <w:top w:val="single" w:sz="4" w:space="0" w:color="auto"/>
              <w:left w:val="single" w:sz="4" w:space="0" w:color="auto"/>
              <w:bottom w:val="single" w:sz="4" w:space="0" w:color="auto"/>
              <w:right w:val="single" w:sz="4" w:space="0" w:color="auto"/>
            </w:tcBorders>
          </w:tcPr>
          <w:p>
            <w:pPr>
              <w:pStyle w:val="style0"/>
              <w:numPr>
                <w:ilvl w:val="0"/>
                <w:numId w:val="0"/>
              </w:numPr>
              <w:rPr>
                <w:color w:val="000000"/>
                <w:sz w:val="36"/>
                <w:szCs w:val="36"/>
                <w:lang w:val="en-US"/>
              </w:rPr>
            </w:pPr>
            <w:r>
              <w:rPr>
                <w:color w:val="000000"/>
                <w:sz w:val="36"/>
                <w:szCs w:val="36"/>
                <w:lang w:val="en-US"/>
              </w:rPr>
              <w:t>Example:</w:t>
            </w:r>
          </w:p>
          <w:p>
            <w:pPr>
              <w:pStyle w:val="style0"/>
              <w:numPr>
                <w:ilvl w:val="0"/>
                <w:numId w:val="0"/>
              </w:numPr>
              <w:rPr>
                <w:color w:val="000000"/>
                <w:sz w:val="36"/>
                <w:szCs w:val="36"/>
                <w:lang w:val="en-US"/>
              </w:rPr>
            </w:pPr>
          </w:p>
          <w:p>
            <w:pPr>
              <w:pStyle w:val="style0"/>
              <w:numPr>
                <w:ilvl w:val="0"/>
                <w:numId w:val="0"/>
              </w:numPr>
              <w:rPr>
                <w:color w:val="000000"/>
                <w:sz w:val="36"/>
                <w:szCs w:val="36"/>
              </w:rPr>
            </w:pPr>
            <w:r>
              <w:rPr>
                <w:color w:val="000000"/>
                <w:sz w:val="36"/>
                <w:szCs w:val="36"/>
                <w:lang w:val="en-US"/>
              </w:rPr>
              <w:t>&lt;jsp:include page="header.jsp" /&gt;</w:t>
            </w:r>
          </w:p>
          <w:p>
            <w:pPr>
              <w:pStyle w:val="style0"/>
              <w:numPr>
                <w:ilvl w:val="0"/>
                <w:numId w:val="0"/>
              </w:numPr>
              <w:rPr>
                <w:color w:val="000000"/>
                <w:sz w:val="36"/>
                <w:szCs w:val="36"/>
              </w:rPr>
            </w:pPr>
            <w:r>
              <w:rPr>
                <w:color w:val="000000"/>
                <w:sz w:val="36"/>
                <w:szCs w:val="36"/>
                <w:lang w:val="en-US"/>
              </w:rPr>
              <w:t>&lt;jsp:action&gt;</w:t>
            </w:r>
          </w:p>
          <w:p>
            <w:pPr>
              <w:pStyle w:val="style0"/>
              <w:numPr>
                <w:ilvl w:val="0"/>
                <w:numId w:val="0"/>
              </w:numPr>
              <w:rPr>
                <w:color w:val="000000"/>
                <w:sz w:val="36"/>
                <w:szCs w:val="36"/>
              </w:rPr>
            </w:pPr>
            <w:r>
              <w:rPr>
                <w:color w:val="000000"/>
                <w:sz w:val="36"/>
                <w:szCs w:val="36"/>
                <w:lang w:val="en-US"/>
              </w:rPr>
              <w:t xml:space="preserve">    &lt;% </w:t>
            </w:r>
          </w:p>
          <w:p>
            <w:pPr>
              <w:pStyle w:val="style0"/>
              <w:numPr>
                <w:ilvl w:val="0"/>
                <w:numId w:val="0"/>
              </w:numPr>
              <w:rPr>
                <w:color w:val="000000"/>
                <w:sz w:val="36"/>
                <w:szCs w:val="36"/>
              </w:rPr>
            </w:pPr>
            <w:r>
              <w:rPr>
                <w:color w:val="000000"/>
                <w:sz w:val="36"/>
                <w:szCs w:val="36"/>
                <w:lang w:val="en-US"/>
              </w:rPr>
              <w:t xml:space="preserve">    String userName = "John"; </w:t>
            </w:r>
          </w:p>
          <w:p>
            <w:pPr>
              <w:pStyle w:val="style0"/>
              <w:numPr>
                <w:ilvl w:val="0"/>
                <w:numId w:val="0"/>
              </w:numPr>
              <w:rPr>
                <w:color w:val="000000"/>
                <w:sz w:val="36"/>
                <w:szCs w:val="36"/>
              </w:rPr>
            </w:pPr>
            <w:r>
              <w:rPr>
                <w:color w:val="000000"/>
                <w:sz w:val="36"/>
                <w:szCs w:val="36"/>
                <w:lang w:val="en-US"/>
              </w:rPr>
              <w:t xml:space="preserve">    out.println("Welcome, " + userName + "!");</w:t>
            </w:r>
          </w:p>
          <w:p>
            <w:pPr>
              <w:pStyle w:val="style0"/>
              <w:numPr>
                <w:ilvl w:val="0"/>
                <w:numId w:val="0"/>
              </w:numPr>
              <w:rPr>
                <w:color w:val="000000"/>
                <w:sz w:val="36"/>
                <w:szCs w:val="36"/>
              </w:rPr>
            </w:pPr>
            <w:r>
              <w:rPr>
                <w:color w:val="000000"/>
                <w:sz w:val="36"/>
                <w:szCs w:val="36"/>
                <w:lang w:val="en-US"/>
              </w:rPr>
              <w:t xml:space="preserve">    %&gt;</w:t>
            </w:r>
          </w:p>
          <w:p>
            <w:pPr>
              <w:pStyle w:val="style0"/>
              <w:numPr>
                <w:ilvl w:val="0"/>
                <w:numId w:val="0"/>
              </w:numPr>
              <w:rPr>
                <w:color w:val="000000"/>
                <w:sz w:val="36"/>
                <w:szCs w:val="36"/>
              </w:rPr>
            </w:pPr>
            <w:r>
              <w:rPr>
                <w:color w:val="000000"/>
                <w:sz w:val="36"/>
                <w:szCs w:val="36"/>
                <w:lang w:val="en-US"/>
              </w:rPr>
              <w:t>&lt;/jsp:action&gt;</w:t>
            </w:r>
          </w:p>
          <w:p>
            <w:pPr>
              <w:pStyle w:val="style0"/>
              <w:numPr>
                <w:ilvl w:val="0"/>
                <w:numId w:val="0"/>
              </w:numPr>
              <w:rPr>
                <w:color w:val="000000"/>
                <w:sz w:val="36"/>
                <w:szCs w:val="36"/>
              </w:rPr>
            </w:pPr>
            <w:r>
              <w:rPr>
                <w:color w:val="000000"/>
                <w:sz w:val="36"/>
                <w:szCs w:val="36"/>
                <w:lang w:val="en-US"/>
              </w:rPr>
              <w:t>&lt;jsp:forward page="footer.jsp" /&gt;</w:t>
            </w:r>
          </w:p>
          <w:p>
            <w:pPr>
              <w:pStyle w:val="style0"/>
              <w:numPr>
                <w:ilvl w:val="0"/>
                <w:numId w:val="0"/>
              </w:numPr>
              <w:rPr>
                <w:color w:val="000000"/>
                <w:sz w:val="36"/>
                <w:szCs w:val="36"/>
              </w:rPr>
            </w:pPr>
          </w:p>
        </w:tc>
      </w:tr>
    </w:tbl>
    <w:p>
      <w:pPr>
        <w:pStyle w:val="style0"/>
        <w:numPr>
          <w:ilvl w:val="0"/>
          <w:numId w:val="0"/>
        </w:numPr>
        <w:rPr>
          <w:color w:val="000000"/>
          <w:sz w:val="36"/>
          <w:szCs w:val="36"/>
        </w:rPr>
      </w:pPr>
    </w:p>
    <w:p>
      <w:pPr>
        <w:pStyle w:val="style0"/>
        <w:numPr>
          <w:ilvl w:val="0"/>
          <w:numId w:val="0"/>
        </w:numPr>
        <w:rPr>
          <w:color w:val="000000"/>
          <w:sz w:val="36"/>
          <w:szCs w:val="36"/>
        </w:rPr>
      </w:pPr>
    </w:p>
    <w:bookmarkStart w:id="20" w:name="JSPScriptingtag"/>
    <w:p>
      <w:pPr>
        <w:pStyle w:val="style0"/>
        <w:numPr>
          <w:ilvl w:val="0"/>
          <w:numId w:val="0"/>
        </w:numPr>
        <w:rPr>
          <w:b/>
          <w:bCs/>
          <w:color w:val="bf0000"/>
          <w:sz w:val="40"/>
          <w:szCs w:val="40"/>
        </w:rPr>
      </w:pPr>
      <w:r>
        <w:rPr>
          <w:b/>
          <w:bCs/>
          <w:color w:val="bf0000"/>
          <w:sz w:val="40"/>
          <w:szCs w:val="40"/>
          <w:lang w:val="en-US"/>
        </w:rPr>
        <w:t>JSP Scripting tag</w:t>
      </w:r>
    </w:p>
    <w:bookmarkEnd w:id="20"/>
    <w:p>
      <w:pPr>
        <w:pStyle w:val="style0"/>
        <w:numPr>
          <w:ilvl w:val="0"/>
          <w:numId w:val="0"/>
        </w:numPr>
        <w:rPr>
          <w:color w:val="000000"/>
          <w:sz w:val="36"/>
          <w:szCs w:val="36"/>
        </w:rPr>
      </w:pPr>
    </w:p>
    <w:p>
      <w:pPr>
        <w:pStyle w:val="style179"/>
        <w:numPr>
          <w:ilvl w:val="0"/>
          <w:numId w:val="25"/>
        </w:numPr>
        <w:rPr>
          <w:color w:val="000000"/>
          <w:sz w:val="36"/>
          <w:szCs w:val="36"/>
        </w:rPr>
      </w:pPr>
      <w:r>
        <w:rPr>
          <w:color w:val="000000"/>
          <w:sz w:val="36"/>
          <w:szCs w:val="36"/>
          <w:lang w:val="en-US"/>
        </w:rPr>
        <w:t xml:space="preserve">In JSP, scripting tags are used to embed Java code directly within the HTML content of a JSP page. </w:t>
      </w:r>
    </w:p>
    <w:p>
      <w:pPr>
        <w:pStyle w:val="style179"/>
        <w:numPr>
          <w:ilvl w:val="0"/>
          <w:numId w:val="26"/>
        </w:numPr>
        <w:rPr>
          <w:color w:val="000000"/>
          <w:sz w:val="36"/>
          <w:szCs w:val="36"/>
          <w:lang w:val="en-US"/>
        </w:rPr>
      </w:pPr>
      <w:r>
        <w:rPr>
          <w:color w:val="000000"/>
          <w:sz w:val="36"/>
          <w:szCs w:val="36"/>
          <w:lang w:val="en-US"/>
        </w:rPr>
        <w:t>Scripting tags allow you to write Java code directly within your JSP page.</w:t>
      </w:r>
    </w:p>
    <w:p>
      <w:pPr>
        <w:pStyle w:val="style179"/>
        <w:numPr>
          <w:ilvl w:val="0"/>
          <w:numId w:val="26"/>
        </w:numPr>
        <w:rPr>
          <w:color w:val="000000"/>
          <w:sz w:val="36"/>
          <w:szCs w:val="36"/>
        </w:rPr>
      </w:pPr>
      <w:r>
        <w:rPr>
          <w:color w:val="000000"/>
          <w:sz w:val="36"/>
          <w:szCs w:val="36"/>
          <w:lang w:val="en-US"/>
        </w:rPr>
        <w:t xml:space="preserve"> They provide a way to add dynamic behavior to your web application and interact with data or perform calculations.</w:t>
      </w:r>
    </w:p>
    <w:p>
      <w:pPr>
        <w:pStyle w:val="style179"/>
        <w:numPr>
          <w:ilvl w:val="0"/>
          <w:numId w:val="26"/>
        </w:numPr>
        <w:rPr>
          <w:color w:val="000000"/>
          <w:sz w:val="36"/>
          <w:szCs w:val="36"/>
        </w:rPr>
      </w:pPr>
      <w:r>
        <w:rPr>
          <w:color w:val="000000"/>
          <w:sz w:val="36"/>
          <w:szCs w:val="36"/>
          <w:lang w:val="en-US"/>
        </w:rPr>
        <w:t>Types of Scripting Tags:</w:t>
      </w:r>
    </w:p>
    <w:p>
      <w:pPr>
        <w:pStyle w:val="style179"/>
        <w:numPr>
          <w:ilvl w:val="0"/>
          <w:numId w:val="27"/>
        </w:numPr>
        <w:ind w:left="3140" w:leftChars="0"/>
        <w:rPr>
          <w:color w:val="000000"/>
          <w:sz w:val="36"/>
          <w:szCs w:val="36"/>
          <w:lang w:val="en-US"/>
        </w:rPr>
      </w:pPr>
      <w:r>
        <w:rPr>
          <w:color w:val="000000"/>
          <w:sz w:val="36"/>
          <w:szCs w:val="36"/>
          <w:lang w:val="en-US"/>
        </w:rPr>
        <w:t>Declaration (&lt;%! %&gt;)</w:t>
      </w:r>
    </w:p>
    <w:p>
      <w:pPr>
        <w:pStyle w:val="style179"/>
        <w:numPr>
          <w:ilvl w:val="0"/>
          <w:numId w:val="27"/>
        </w:numPr>
        <w:ind w:left="3140" w:leftChars="0"/>
        <w:rPr>
          <w:color w:val="000000"/>
          <w:sz w:val="36"/>
          <w:szCs w:val="36"/>
          <w:lang w:val="en-US"/>
        </w:rPr>
      </w:pPr>
      <w:r>
        <w:rPr>
          <w:color w:val="000000"/>
          <w:sz w:val="36"/>
          <w:szCs w:val="36"/>
          <w:lang w:val="en-US"/>
        </w:rPr>
        <w:t>Scriptlet (&lt;% %&gt;)</w:t>
      </w:r>
    </w:p>
    <w:p>
      <w:pPr>
        <w:pStyle w:val="style179"/>
        <w:numPr>
          <w:ilvl w:val="0"/>
          <w:numId w:val="27"/>
        </w:numPr>
        <w:ind w:left="3140" w:leftChars="0"/>
        <w:rPr>
          <w:color w:val="000000"/>
          <w:sz w:val="36"/>
          <w:szCs w:val="36"/>
        </w:rPr>
      </w:pPr>
      <w:r>
        <w:rPr>
          <w:color w:val="000000"/>
          <w:sz w:val="36"/>
          <w:szCs w:val="36"/>
          <w:lang w:val="en-US"/>
        </w:rPr>
        <w:t>Expression (&lt;%= %&gt;)</w:t>
      </w: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9576"/>
      </w:tblGrid>
      <w:tr>
        <w:trPr/>
        <w:tc>
          <w:tcPr>
            <w:tcW w:w="9576" w:type="dxa"/>
            <w:tcBorders>
              <w:top w:val="single" w:sz="4" w:space="0" w:color="auto"/>
              <w:left w:val="single" w:sz="4" w:space="0" w:color="auto"/>
              <w:bottom w:val="single" w:sz="4" w:space="0" w:color="auto"/>
              <w:right w:val="single" w:sz="4" w:space="0" w:color="auto"/>
            </w:tcBorders>
          </w:tcPr>
          <w:p>
            <w:pPr>
              <w:pStyle w:val="style0"/>
              <w:numPr>
                <w:ilvl w:val="0"/>
                <w:numId w:val="0"/>
              </w:numPr>
              <w:rPr>
                <w:color w:val="000000"/>
                <w:sz w:val="36"/>
                <w:szCs w:val="36"/>
                <w:lang w:val="en-US"/>
              </w:rPr>
            </w:pPr>
            <w:r>
              <w:rPr>
                <w:color w:val="000000"/>
                <w:sz w:val="36"/>
                <w:szCs w:val="36"/>
                <w:lang w:val="en-US"/>
              </w:rPr>
              <w:t>Example:</w:t>
            </w:r>
          </w:p>
          <w:p>
            <w:pPr>
              <w:pStyle w:val="style0"/>
              <w:numPr>
                <w:ilvl w:val="0"/>
                <w:numId w:val="0"/>
              </w:numPr>
              <w:rPr>
                <w:color w:val="000000"/>
                <w:sz w:val="36"/>
                <w:szCs w:val="36"/>
                <w:lang w:val="en-US"/>
              </w:rPr>
            </w:pPr>
          </w:p>
          <w:p>
            <w:pPr>
              <w:pStyle w:val="style0"/>
              <w:numPr>
                <w:ilvl w:val="0"/>
                <w:numId w:val="0"/>
              </w:numPr>
              <w:rPr>
                <w:color w:val="000000"/>
                <w:sz w:val="36"/>
                <w:szCs w:val="36"/>
              </w:rPr>
            </w:pPr>
            <w:r>
              <w:rPr>
                <w:color w:val="000000"/>
                <w:sz w:val="36"/>
                <w:szCs w:val="36"/>
                <w:lang w:val="en-US"/>
              </w:rPr>
              <w:t>&lt;!DOCTYPE html&gt;</w:t>
            </w:r>
          </w:p>
          <w:p>
            <w:pPr>
              <w:pStyle w:val="style0"/>
              <w:numPr>
                <w:ilvl w:val="0"/>
                <w:numId w:val="0"/>
              </w:numPr>
              <w:rPr>
                <w:color w:val="000000"/>
                <w:sz w:val="36"/>
                <w:szCs w:val="36"/>
              </w:rPr>
            </w:pPr>
            <w:r>
              <w:rPr>
                <w:color w:val="000000"/>
                <w:sz w:val="36"/>
                <w:szCs w:val="36"/>
                <w:lang w:val="en-US"/>
              </w:rPr>
              <w:t>&lt;html&gt;</w:t>
            </w:r>
          </w:p>
          <w:p>
            <w:pPr>
              <w:pStyle w:val="style0"/>
              <w:numPr>
                <w:ilvl w:val="0"/>
                <w:numId w:val="0"/>
              </w:numPr>
              <w:rPr>
                <w:color w:val="000000"/>
                <w:sz w:val="36"/>
                <w:szCs w:val="36"/>
              </w:rPr>
            </w:pPr>
            <w:r>
              <w:rPr>
                <w:color w:val="000000"/>
                <w:sz w:val="36"/>
                <w:szCs w:val="36"/>
                <w:lang w:val="en-US"/>
              </w:rPr>
              <w:t>&lt;head&gt;</w:t>
            </w:r>
          </w:p>
          <w:p>
            <w:pPr>
              <w:pStyle w:val="style0"/>
              <w:numPr>
                <w:ilvl w:val="0"/>
                <w:numId w:val="0"/>
              </w:numPr>
              <w:rPr>
                <w:color w:val="000000"/>
                <w:sz w:val="36"/>
                <w:szCs w:val="36"/>
              </w:rPr>
            </w:pPr>
            <w:r>
              <w:rPr>
                <w:color w:val="000000"/>
                <w:sz w:val="36"/>
                <w:szCs w:val="36"/>
                <w:lang w:val="en-US"/>
              </w:rPr>
              <w:t xml:space="preserve">    &lt;title&gt;Scripting Tags Example&lt;/title&gt;</w:t>
            </w:r>
          </w:p>
          <w:p>
            <w:pPr>
              <w:pStyle w:val="style0"/>
              <w:numPr>
                <w:ilvl w:val="0"/>
                <w:numId w:val="0"/>
              </w:numPr>
              <w:rPr>
                <w:color w:val="000000"/>
                <w:sz w:val="36"/>
                <w:szCs w:val="36"/>
              </w:rPr>
            </w:pPr>
            <w:r>
              <w:rPr>
                <w:color w:val="000000"/>
                <w:sz w:val="36"/>
                <w:szCs w:val="36"/>
                <w:lang w:val="en-US"/>
              </w:rPr>
              <w:t>&lt;/head&gt;</w:t>
            </w:r>
          </w:p>
          <w:p>
            <w:pPr>
              <w:pStyle w:val="style0"/>
              <w:numPr>
                <w:ilvl w:val="0"/>
                <w:numId w:val="0"/>
              </w:numPr>
              <w:rPr>
                <w:color w:val="000000"/>
                <w:sz w:val="36"/>
                <w:szCs w:val="36"/>
              </w:rPr>
            </w:pPr>
            <w:r>
              <w:rPr>
                <w:color w:val="000000"/>
                <w:sz w:val="36"/>
                <w:szCs w:val="36"/>
                <w:lang w:val="en-US"/>
              </w:rPr>
              <w:t>&lt;body&gt;</w:t>
            </w:r>
          </w:p>
          <w:p>
            <w:pPr>
              <w:pStyle w:val="style0"/>
              <w:numPr>
                <w:ilvl w:val="0"/>
                <w:numId w:val="0"/>
              </w:numPr>
              <w:rPr>
                <w:color w:val="000000"/>
                <w:sz w:val="36"/>
                <w:szCs w:val="36"/>
              </w:rPr>
            </w:pPr>
            <w:r>
              <w:rPr>
                <w:color w:val="000000"/>
                <w:sz w:val="36"/>
                <w:szCs w:val="36"/>
                <w:lang w:val="en-US"/>
              </w:rPr>
              <w:t xml:space="preserve">    &lt;%-- Declaration --%&gt;</w:t>
            </w:r>
          </w:p>
          <w:p>
            <w:pPr>
              <w:pStyle w:val="style0"/>
              <w:numPr>
                <w:ilvl w:val="0"/>
                <w:numId w:val="0"/>
              </w:numPr>
              <w:rPr>
                <w:color w:val="000000"/>
                <w:sz w:val="36"/>
                <w:szCs w:val="36"/>
              </w:rPr>
            </w:pPr>
            <w:r>
              <w:rPr>
                <w:color w:val="000000"/>
                <w:sz w:val="36"/>
                <w:szCs w:val="36"/>
                <w:lang w:val="en-US"/>
              </w:rPr>
              <w:t xml:space="preserve">    &lt;%!</w:t>
            </w:r>
          </w:p>
          <w:p>
            <w:pPr>
              <w:pStyle w:val="style0"/>
              <w:numPr>
                <w:ilvl w:val="0"/>
                <w:numId w:val="0"/>
              </w:numPr>
              <w:rPr>
                <w:color w:val="000000"/>
                <w:sz w:val="36"/>
                <w:szCs w:val="36"/>
              </w:rPr>
            </w:pPr>
            <w:r>
              <w:rPr>
                <w:color w:val="000000"/>
                <w:sz w:val="36"/>
                <w:szCs w:val="36"/>
                <w:lang w:val="en-US"/>
              </w:rPr>
              <w:t xml:space="preserve">        int num1 = 10;</w:t>
            </w:r>
          </w:p>
          <w:p>
            <w:pPr>
              <w:pStyle w:val="style0"/>
              <w:numPr>
                <w:ilvl w:val="0"/>
                <w:numId w:val="0"/>
              </w:numPr>
              <w:rPr>
                <w:color w:val="000000"/>
                <w:sz w:val="36"/>
                <w:szCs w:val="36"/>
              </w:rPr>
            </w:pPr>
            <w:r>
              <w:rPr>
                <w:color w:val="000000"/>
                <w:sz w:val="36"/>
                <w:szCs w:val="36"/>
                <w:lang w:val="en-US"/>
              </w:rPr>
              <w:t xml:space="preserve">        int num2 = 20;</w:t>
            </w:r>
          </w:p>
          <w:p>
            <w:pPr>
              <w:pStyle w:val="style0"/>
              <w:numPr>
                <w:ilvl w:val="0"/>
                <w:numId w:val="0"/>
              </w:numPr>
              <w:rPr>
                <w:color w:val="000000"/>
                <w:sz w:val="36"/>
                <w:szCs w:val="36"/>
              </w:rPr>
            </w:pPr>
            <w:r>
              <w:rPr>
                <w:color w:val="000000"/>
                <w:sz w:val="36"/>
                <w:szCs w:val="36"/>
                <w:lang w:val="en-US"/>
              </w:rPr>
              <w:t xml:space="preserve">    %&gt;</w:t>
            </w:r>
          </w:p>
          <w:p>
            <w:pPr>
              <w:pStyle w:val="style0"/>
              <w:numPr>
                <w:ilvl w:val="0"/>
                <w:numId w:val="0"/>
              </w:numPr>
              <w:rPr>
                <w:color w:val="000000"/>
                <w:sz w:val="36"/>
                <w:szCs w:val="36"/>
              </w:rPr>
            </w:pPr>
          </w:p>
          <w:p>
            <w:pPr>
              <w:pStyle w:val="style0"/>
              <w:numPr>
                <w:ilvl w:val="0"/>
                <w:numId w:val="0"/>
              </w:numPr>
              <w:rPr>
                <w:color w:val="000000"/>
                <w:sz w:val="36"/>
                <w:szCs w:val="36"/>
              </w:rPr>
            </w:pPr>
            <w:r>
              <w:rPr>
                <w:color w:val="000000"/>
                <w:sz w:val="36"/>
                <w:szCs w:val="36"/>
                <w:lang w:val="en-US"/>
              </w:rPr>
              <w:t xml:space="preserve">    &lt;%-- Scriptlet --%&gt;</w:t>
            </w:r>
          </w:p>
          <w:p>
            <w:pPr>
              <w:pStyle w:val="style0"/>
              <w:numPr>
                <w:ilvl w:val="0"/>
                <w:numId w:val="0"/>
              </w:numPr>
              <w:rPr>
                <w:color w:val="000000"/>
                <w:sz w:val="36"/>
                <w:szCs w:val="36"/>
              </w:rPr>
            </w:pPr>
            <w:r>
              <w:rPr>
                <w:color w:val="000000"/>
                <w:sz w:val="36"/>
                <w:szCs w:val="36"/>
                <w:lang w:val="en-US"/>
              </w:rPr>
              <w:t xml:space="preserve">    &lt;% </w:t>
            </w:r>
          </w:p>
          <w:p>
            <w:pPr>
              <w:pStyle w:val="style0"/>
              <w:numPr>
                <w:ilvl w:val="0"/>
                <w:numId w:val="0"/>
              </w:numPr>
              <w:rPr>
                <w:color w:val="000000"/>
                <w:sz w:val="36"/>
                <w:szCs w:val="36"/>
              </w:rPr>
            </w:pPr>
            <w:r>
              <w:rPr>
                <w:color w:val="000000"/>
                <w:sz w:val="36"/>
                <w:szCs w:val="36"/>
                <w:lang w:val="en-US"/>
              </w:rPr>
              <w:t xml:space="preserve">        int sum = num1 + num2;</w:t>
            </w:r>
          </w:p>
          <w:p>
            <w:pPr>
              <w:pStyle w:val="style0"/>
              <w:numPr>
                <w:ilvl w:val="0"/>
                <w:numId w:val="0"/>
              </w:numPr>
              <w:rPr>
                <w:color w:val="000000"/>
                <w:sz w:val="36"/>
                <w:szCs w:val="36"/>
              </w:rPr>
            </w:pPr>
            <w:r>
              <w:rPr>
                <w:color w:val="000000"/>
                <w:sz w:val="36"/>
                <w:szCs w:val="36"/>
                <w:lang w:val="en-US"/>
              </w:rPr>
              <w:t xml:space="preserve">    %&gt;</w:t>
            </w:r>
          </w:p>
          <w:p>
            <w:pPr>
              <w:pStyle w:val="style0"/>
              <w:numPr>
                <w:ilvl w:val="0"/>
                <w:numId w:val="0"/>
              </w:numPr>
              <w:rPr>
                <w:color w:val="000000"/>
                <w:sz w:val="36"/>
                <w:szCs w:val="36"/>
              </w:rPr>
            </w:pPr>
          </w:p>
          <w:p>
            <w:pPr>
              <w:pStyle w:val="style0"/>
              <w:numPr>
                <w:ilvl w:val="0"/>
                <w:numId w:val="0"/>
              </w:numPr>
              <w:rPr>
                <w:color w:val="000000"/>
                <w:sz w:val="36"/>
                <w:szCs w:val="36"/>
              </w:rPr>
            </w:pPr>
            <w:r>
              <w:rPr>
                <w:color w:val="000000"/>
                <w:sz w:val="36"/>
                <w:szCs w:val="36"/>
                <w:lang w:val="en-US"/>
              </w:rPr>
              <w:t xml:space="preserve">    &lt;%-- Expression --%&gt;</w:t>
            </w:r>
          </w:p>
          <w:p>
            <w:pPr>
              <w:pStyle w:val="style0"/>
              <w:numPr>
                <w:ilvl w:val="0"/>
                <w:numId w:val="0"/>
              </w:numPr>
              <w:rPr>
                <w:color w:val="000000"/>
                <w:sz w:val="36"/>
                <w:szCs w:val="36"/>
              </w:rPr>
            </w:pPr>
            <w:r>
              <w:rPr>
                <w:color w:val="000000"/>
                <w:sz w:val="36"/>
                <w:szCs w:val="36"/>
                <w:lang w:val="en-US"/>
              </w:rPr>
              <w:t xml:space="preserve">    &lt;p&gt;The sum of &lt;%= num1 %&gt; and &lt;%= num2 %&gt; is &lt;%= sum %&gt;.&lt;/p&gt;</w:t>
            </w:r>
          </w:p>
          <w:p>
            <w:pPr>
              <w:pStyle w:val="style0"/>
              <w:numPr>
                <w:ilvl w:val="0"/>
                <w:numId w:val="0"/>
              </w:numPr>
              <w:rPr>
                <w:color w:val="000000"/>
                <w:sz w:val="36"/>
                <w:szCs w:val="36"/>
              </w:rPr>
            </w:pPr>
          </w:p>
          <w:p>
            <w:pPr>
              <w:pStyle w:val="style0"/>
              <w:numPr>
                <w:ilvl w:val="0"/>
                <w:numId w:val="0"/>
              </w:numPr>
              <w:rPr>
                <w:color w:val="000000"/>
                <w:sz w:val="36"/>
                <w:szCs w:val="36"/>
              </w:rPr>
            </w:pPr>
            <w:r>
              <w:rPr>
                <w:color w:val="000000"/>
                <w:sz w:val="36"/>
                <w:szCs w:val="36"/>
                <w:lang w:val="en-US"/>
              </w:rPr>
              <w:t>&lt;/body&gt;</w:t>
            </w:r>
          </w:p>
          <w:p>
            <w:pPr>
              <w:pStyle w:val="style0"/>
              <w:numPr>
                <w:ilvl w:val="0"/>
                <w:numId w:val="0"/>
              </w:numPr>
              <w:rPr>
                <w:color w:val="000000"/>
                <w:sz w:val="36"/>
                <w:szCs w:val="36"/>
              </w:rPr>
            </w:pPr>
            <w:r>
              <w:rPr>
                <w:color w:val="000000"/>
                <w:sz w:val="36"/>
                <w:szCs w:val="36"/>
                <w:lang w:val="en-US"/>
              </w:rPr>
              <w:t>&lt;/html&gt;</w:t>
            </w:r>
          </w:p>
        </w:tc>
      </w:tr>
    </w:tbl>
    <w:p>
      <w:pPr>
        <w:pStyle w:val="style0"/>
        <w:numPr>
          <w:ilvl w:val="0"/>
          <w:numId w:val="0"/>
        </w:numPr>
        <w:rPr>
          <w:color w:val="000000"/>
          <w:sz w:val="36"/>
          <w:szCs w:val="36"/>
        </w:rPr>
      </w:pPr>
    </w:p>
    <w:bookmarkStart w:id="21" w:name="JSTLEL"/>
    <w:p>
      <w:pPr>
        <w:pStyle w:val="style0"/>
        <w:numPr>
          <w:ilvl w:val="0"/>
          <w:numId w:val="0"/>
        </w:numPr>
        <w:rPr>
          <w:b/>
          <w:bCs/>
          <w:color w:val="bf0000"/>
          <w:sz w:val="40"/>
          <w:szCs w:val="40"/>
        </w:rPr>
      </w:pPr>
      <w:r>
        <w:rPr>
          <w:b/>
          <w:bCs/>
          <w:color w:val="bf0000"/>
          <w:sz w:val="40"/>
          <w:szCs w:val="40"/>
          <w:lang w:val="en-US"/>
        </w:rPr>
        <w:t>JSTL / EL</w:t>
      </w:r>
    </w:p>
    <w:bookmarkEnd w:id="21"/>
    <w:p>
      <w:pPr>
        <w:pStyle w:val="style0"/>
        <w:numPr>
          <w:ilvl w:val="0"/>
          <w:numId w:val="0"/>
        </w:numPr>
        <w:rPr>
          <w:color w:val="000000"/>
          <w:sz w:val="36"/>
          <w:szCs w:val="36"/>
        </w:rPr>
      </w:pPr>
      <w:r>
        <w:rPr/>
        <w:drawing>
          <wp:inline distL="0" distT="0" distB="0" distR="0">
            <wp:extent cx="5726684" cy="5838956"/>
            <wp:effectExtent l="0" t="0" r="0" b="0"/>
            <wp:docPr id="105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4" name="Image1"/>
                    <pic:cNvPicPr/>
                  </pic:nvPicPr>
                  <pic:blipFill>
                    <a:blip r:embed="rId26" cstate="print"/>
                    <a:srcRect l="0" t="0" r="0" b="0"/>
                    <a:stretch/>
                  </pic:blipFill>
                  <pic:spPr>
                    <a:xfrm rot="0">
                      <a:off x="0" y="0"/>
                      <a:ext cx="5726684" cy="5838956"/>
                    </a:xfrm>
                    <a:prstGeom prst="rect"/>
                  </pic:spPr>
                </pic:pic>
              </a:graphicData>
            </a:graphic>
          </wp:inline>
        </w:drawing>
      </w:r>
      <w:r>
        <w:rPr/>
        <w:drawing>
          <wp:inline distL="0" distT="0" distB="0" distR="0">
            <wp:extent cx="5799370" cy="8078099"/>
            <wp:effectExtent l="0" t="0" r="0" b="0"/>
            <wp:docPr id="105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5" name="Image1"/>
                    <pic:cNvPicPr/>
                  </pic:nvPicPr>
                  <pic:blipFill>
                    <a:blip r:embed="rId27" cstate="print"/>
                    <a:srcRect l="0" t="0" r="0" b="0"/>
                    <a:stretch/>
                  </pic:blipFill>
                  <pic:spPr>
                    <a:xfrm rot="0">
                      <a:off x="0" y="0"/>
                      <a:ext cx="5799370" cy="8078099"/>
                    </a:xfrm>
                    <a:prstGeom prst="rect"/>
                  </pic:spPr>
                </pic:pic>
              </a:graphicData>
            </a:graphic>
          </wp:inline>
        </w:drawing>
      </w:r>
      <w:r>
        <w:rPr/>
        <w:drawing>
          <wp:inline distL="0" distT="0" distB="0" distR="0">
            <wp:extent cx="5758350" cy="8870582"/>
            <wp:effectExtent l="0" t="0" r="0" b="0"/>
            <wp:docPr id="105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6" name="Image1"/>
                    <pic:cNvPicPr/>
                  </pic:nvPicPr>
                  <pic:blipFill>
                    <a:blip r:embed="rId28" cstate="print"/>
                    <a:srcRect l="0" t="0" r="0" b="0"/>
                    <a:stretch/>
                  </pic:blipFill>
                  <pic:spPr>
                    <a:xfrm rot="0">
                      <a:off x="0" y="0"/>
                      <a:ext cx="5758350" cy="8870582"/>
                    </a:xfrm>
                    <a:prstGeom prst="rect"/>
                  </pic:spPr>
                </pic:pic>
              </a:graphicData>
            </a:graphic>
          </wp:inline>
        </w:drawing>
      </w:r>
      <w:r>
        <w:rPr/>
        <w:drawing>
          <wp:inline distL="0" distT="0" distB="0" distR="0">
            <wp:extent cx="5786416" cy="8164444"/>
            <wp:effectExtent l="0" t="0" r="0" b="0"/>
            <wp:docPr id="105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7" name="Image1"/>
                    <pic:cNvPicPr/>
                  </pic:nvPicPr>
                  <pic:blipFill>
                    <a:blip r:embed="rId29" cstate="print"/>
                    <a:srcRect l="0" t="0" r="0" b="0"/>
                    <a:stretch/>
                  </pic:blipFill>
                  <pic:spPr>
                    <a:xfrm rot="0">
                      <a:off x="0" y="0"/>
                      <a:ext cx="5786416" cy="8164444"/>
                    </a:xfrm>
                    <a:prstGeom prst="rect"/>
                  </pic:spPr>
                </pic:pic>
              </a:graphicData>
            </a:graphic>
          </wp:inline>
        </w:drawing>
      </w:r>
      <w:r>
        <w:rPr/>
        <w:drawing>
          <wp:inline distL="0" distT="0" distB="0" distR="0">
            <wp:extent cx="5800090" cy="8153110"/>
            <wp:effectExtent l="0" t="0" r="0" b="0"/>
            <wp:docPr id="105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8" name="Image1"/>
                    <pic:cNvPicPr/>
                  </pic:nvPicPr>
                  <pic:blipFill>
                    <a:blip r:embed="rId30" cstate="print"/>
                    <a:srcRect l="0" t="0" r="0" b="0"/>
                    <a:stretch/>
                  </pic:blipFill>
                  <pic:spPr>
                    <a:xfrm rot="0">
                      <a:off x="0" y="0"/>
                      <a:ext cx="5800090" cy="8153110"/>
                    </a:xfrm>
                    <a:prstGeom prst="rect"/>
                  </pic:spPr>
                </pic:pic>
              </a:graphicData>
            </a:graphic>
          </wp:inline>
        </w:drawing>
      </w:r>
      <w:r>
        <w:rPr/>
        <w:drawing>
          <wp:inline distL="0" distT="0" distB="0" distR="0">
            <wp:extent cx="5893647" cy="7976011"/>
            <wp:effectExtent l="0" t="0" r="0" b="0"/>
            <wp:docPr id="105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9" name="Image1"/>
                    <pic:cNvPicPr/>
                  </pic:nvPicPr>
                  <pic:blipFill>
                    <a:blip r:embed="rId31" cstate="print"/>
                    <a:srcRect l="0" t="0" r="0" b="0"/>
                    <a:stretch/>
                  </pic:blipFill>
                  <pic:spPr>
                    <a:xfrm rot="0">
                      <a:off x="0" y="0"/>
                      <a:ext cx="5893647" cy="7976011"/>
                    </a:xfrm>
                    <a:prstGeom prst="rect"/>
                  </pic:spPr>
                </pic:pic>
              </a:graphicData>
            </a:graphic>
          </wp:inline>
        </w:drawing>
      </w:r>
    </w:p>
    <w:p>
      <w:pPr>
        <w:pStyle w:val="style0"/>
        <w:numPr>
          <w:ilvl w:val="0"/>
          <w:numId w:val="0"/>
        </w:numPr>
        <w:rPr>
          <w:color w:val="000000"/>
          <w:sz w:val="36"/>
          <w:szCs w:val="36"/>
        </w:rPr>
      </w:pPr>
    </w:p>
    <w:bookmarkStart w:id="22" w:name="EventhandlinginJSF"/>
    <w:p>
      <w:pPr>
        <w:pStyle w:val="style0"/>
        <w:numPr>
          <w:ilvl w:val="0"/>
          <w:numId w:val="0"/>
        </w:numPr>
        <w:rPr>
          <w:b/>
          <w:bCs/>
          <w:color w:val="bf0000"/>
          <w:sz w:val="40"/>
          <w:szCs w:val="40"/>
        </w:rPr>
      </w:pPr>
      <w:r>
        <w:rPr>
          <w:b/>
          <w:bCs/>
          <w:color w:val="bf0000"/>
          <w:sz w:val="40"/>
          <w:szCs w:val="40"/>
          <w:lang w:val="en-US"/>
        </w:rPr>
        <w:t>Event handling in JSF</w:t>
      </w:r>
      <w:bookmarkEnd w:id="22"/>
    </w:p>
    <w:p>
      <w:pPr>
        <w:pStyle w:val="style0"/>
        <w:numPr>
          <w:ilvl w:val="0"/>
          <w:numId w:val="0"/>
        </w:numPr>
        <w:rPr>
          <w:color w:val="000000"/>
          <w:sz w:val="36"/>
          <w:szCs w:val="36"/>
        </w:rPr>
      </w:pPr>
      <w:r>
        <w:rPr>
          <w:color w:val="000000"/>
          <w:sz w:val="36"/>
          <w:szCs w:val="36"/>
        </w:rPr>
        <w:fldChar w:fldCharType="begin"/>
      </w:r>
      <w:r>
        <w:rPr>
          <w:color w:val="000000"/>
          <w:sz w:val="36"/>
          <w:szCs w:val="36"/>
        </w:rPr>
        <w:instrText xml:space="preserve"> HYPERLINK "https://www.tutorialspoint.com/jsf/jsf_event_handling.htm" \o "https://www.tutorialspoint.com/jsf/jsf_event_handling.htm"</w:instrText>
      </w:r>
      <w:r>
        <w:rPr>
          <w:color w:val="000000"/>
          <w:sz w:val="36"/>
          <w:szCs w:val="36"/>
        </w:rPr>
        <w:fldChar w:fldCharType="separate"/>
      </w:r>
      <w:r>
        <w:rPr>
          <w:rStyle w:val="style85"/>
          <w:sz w:val="36"/>
          <w:szCs w:val="36"/>
        </w:rPr>
        <w:t>https://www.tutorialspoint.com/jsf/jsf_event_handling.htm</w:t>
      </w:r>
      <w:r>
        <w:rPr>
          <w:color w:val="000000"/>
          <w:sz w:val="36"/>
          <w:szCs w:val="36"/>
        </w:rPr>
        <w:fldChar w:fldCharType="end"/>
      </w:r>
    </w:p>
    <w:p>
      <w:pPr>
        <w:pStyle w:val="style0"/>
        <w:numPr>
          <w:ilvl w:val="0"/>
          <w:numId w:val="0"/>
        </w:numPr>
        <w:rPr>
          <w:color w:val="000000"/>
          <w:sz w:val="36"/>
          <w:szCs w:val="36"/>
          <w:lang w:val="en-US"/>
        </w:rPr>
      </w:pPr>
    </w:p>
    <w:p>
      <w:pPr>
        <w:pStyle w:val="style179"/>
        <w:numPr>
          <w:ilvl w:val="0"/>
          <w:numId w:val="30"/>
        </w:numPr>
        <w:rPr>
          <w:color w:val="000000"/>
          <w:sz w:val="36"/>
          <w:szCs w:val="36"/>
          <w:lang w:val="en-US"/>
        </w:rPr>
      </w:pPr>
      <w:r>
        <w:rPr>
          <w:color w:val="000000"/>
          <w:sz w:val="36"/>
          <w:szCs w:val="36"/>
          <w:lang w:val="en-US"/>
        </w:rPr>
        <w:t xml:space="preserve">When a user clicks a JSF button or link or changes any value in the text field, </w:t>
      </w:r>
    </w:p>
    <w:p>
      <w:pPr>
        <w:pStyle w:val="style179"/>
        <w:numPr>
          <w:ilvl w:val="0"/>
          <w:numId w:val="0"/>
        </w:numPr>
        <w:ind w:left="720" w:firstLine="0"/>
        <w:rPr>
          <w:color w:val="000000"/>
          <w:sz w:val="36"/>
          <w:szCs w:val="36"/>
          <w:lang w:val="en-US"/>
        </w:rPr>
      </w:pPr>
      <w:r>
        <w:rPr>
          <w:color w:val="000000"/>
          <w:sz w:val="36"/>
          <w:szCs w:val="36"/>
          <w:lang w:val="en-US"/>
        </w:rPr>
        <w:t xml:space="preserve">JSF UI component fires an event, </w:t>
      </w:r>
    </w:p>
    <w:p>
      <w:pPr>
        <w:pStyle w:val="style179"/>
        <w:numPr>
          <w:ilvl w:val="0"/>
          <w:numId w:val="0"/>
        </w:numPr>
        <w:ind w:left="720" w:firstLine="0"/>
        <w:rPr>
          <w:color w:val="000000"/>
          <w:sz w:val="36"/>
          <w:szCs w:val="36"/>
          <w:lang w:val="en-US"/>
        </w:rPr>
      </w:pPr>
      <w:r>
        <w:rPr>
          <w:color w:val="000000"/>
          <w:sz w:val="36"/>
          <w:szCs w:val="36"/>
          <w:lang w:val="en-US"/>
        </w:rPr>
        <w:t xml:space="preserve">which will be handled by the application code. </w:t>
      </w:r>
    </w:p>
    <w:p>
      <w:pPr>
        <w:pStyle w:val="style179"/>
        <w:numPr>
          <w:ilvl w:val="0"/>
          <w:numId w:val="30"/>
        </w:numPr>
        <w:rPr>
          <w:color w:val="000000"/>
          <w:sz w:val="36"/>
          <w:szCs w:val="36"/>
        </w:rPr>
      </w:pPr>
      <w:r>
        <w:rPr>
          <w:color w:val="000000"/>
          <w:sz w:val="36"/>
          <w:szCs w:val="36"/>
          <w:lang w:val="en-US"/>
        </w:rPr>
        <w:t>To handle such an event, an event handler is to be registered in the application code or managed bean.</w:t>
      </w:r>
    </w:p>
    <w:p>
      <w:pPr>
        <w:pStyle w:val="style0"/>
        <w:numPr>
          <w:ilvl w:val="0"/>
          <w:numId w:val="0"/>
        </w:numPr>
        <w:rPr>
          <w:color w:val="000000"/>
          <w:sz w:val="36"/>
          <w:szCs w:val="36"/>
        </w:rPr>
      </w:pPr>
    </w:p>
    <w:p>
      <w:pPr>
        <w:pStyle w:val="style179"/>
        <w:numPr>
          <w:ilvl w:val="0"/>
          <w:numId w:val="30"/>
        </w:numPr>
        <w:rPr>
          <w:color w:val="000000"/>
          <w:sz w:val="36"/>
          <w:szCs w:val="36"/>
          <w:lang w:val="en-US"/>
        </w:rPr>
      </w:pPr>
      <w:r>
        <w:rPr>
          <w:color w:val="000000"/>
          <w:sz w:val="36"/>
          <w:szCs w:val="36"/>
          <w:lang w:val="en-US"/>
        </w:rPr>
        <w:t xml:space="preserve">When a UI component checks that a user event has occured, </w:t>
      </w:r>
    </w:p>
    <w:p>
      <w:pPr>
        <w:pStyle w:val="style179"/>
        <w:numPr>
          <w:ilvl w:val="0"/>
          <w:numId w:val="0"/>
        </w:numPr>
        <w:ind w:left="720" w:firstLine="0"/>
        <w:rPr>
          <w:color w:val="000000"/>
          <w:sz w:val="36"/>
          <w:szCs w:val="36"/>
          <w:lang w:val="en-US"/>
        </w:rPr>
      </w:pPr>
      <w:r>
        <w:rPr>
          <w:color w:val="000000"/>
          <w:sz w:val="36"/>
          <w:szCs w:val="36"/>
          <w:lang w:val="en-US"/>
        </w:rPr>
        <w:t xml:space="preserve">it creates an instance of the corresponding event class and adds it to an event list. </w:t>
      </w:r>
    </w:p>
    <w:p>
      <w:pPr>
        <w:pStyle w:val="style179"/>
        <w:numPr>
          <w:ilvl w:val="0"/>
          <w:numId w:val="30"/>
        </w:numPr>
        <w:rPr>
          <w:color w:val="000000"/>
          <w:sz w:val="36"/>
          <w:szCs w:val="36"/>
          <w:lang w:val="en-US"/>
        </w:rPr>
      </w:pPr>
      <w:r>
        <w:rPr>
          <w:color w:val="000000"/>
          <w:sz w:val="36"/>
          <w:szCs w:val="36"/>
          <w:lang w:val="en-US"/>
        </w:rPr>
        <w:t xml:space="preserve">Then, Component fires the event, </w:t>
      </w:r>
    </w:p>
    <w:p>
      <w:pPr>
        <w:pStyle w:val="style179"/>
        <w:numPr>
          <w:ilvl w:val="0"/>
          <w:numId w:val="30"/>
        </w:numPr>
        <w:rPr>
          <w:color w:val="000000"/>
          <w:sz w:val="36"/>
          <w:szCs w:val="36"/>
        </w:rPr>
      </w:pPr>
      <w:r>
        <w:rPr>
          <w:color w:val="000000"/>
          <w:sz w:val="36"/>
          <w:szCs w:val="36"/>
          <w:lang w:val="en-US"/>
        </w:rPr>
        <w:t>i.e., checks the list of listeners for that event and calls the event notification method on each listener or handler.</w:t>
      </w:r>
    </w:p>
    <w:p>
      <w:pPr>
        <w:pStyle w:val="style0"/>
        <w:numPr>
          <w:ilvl w:val="0"/>
          <w:numId w:val="0"/>
        </w:numPr>
        <w:rPr>
          <w:color w:val="000000"/>
          <w:sz w:val="36"/>
          <w:szCs w:val="36"/>
        </w:rPr>
      </w:pPr>
    </w:p>
    <w:p>
      <w:pPr>
        <w:pStyle w:val="style179"/>
        <w:numPr>
          <w:ilvl w:val="0"/>
          <w:numId w:val="30"/>
        </w:numPr>
        <w:rPr>
          <w:color w:val="000000"/>
          <w:sz w:val="36"/>
          <w:szCs w:val="36"/>
        </w:rPr>
      </w:pPr>
      <w:r>
        <w:rPr>
          <w:color w:val="000000"/>
          <w:sz w:val="36"/>
          <w:szCs w:val="36"/>
          <w:lang w:val="en-US"/>
        </w:rPr>
        <w:t>JSF also provide system level event handlers, which can be used to perform some tasks when the application starts or is stopping.</w:t>
      </w:r>
    </w:p>
    <w:p>
      <w:pPr>
        <w:pStyle w:val="style0"/>
        <w:numPr>
          <w:ilvl w:val="0"/>
          <w:numId w:val="0"/>
        </w:numPr>
        <w:rPr>
          <w:color w:val="000000"/>
          <w:sz w:val="36"/>
          <w:szCs w:val="36"/>
        </w:rPr>
      </w:pPr>
    </w:p>
    <w:p>
      <w:pPr>
        <w:pStyle w:val="style0"/>
        <w:numPr>
          <w:ilvl w:val="0"/>
          <w:numId w:val="0"/>
        </w:numPr>
        <w:rPr>
          <w:color w:val="000000"/>
          <w:sz w:val="36"/>
          <w:szCs w:val="36"/>
        </w:rPr>
      </w:pPr>
      <w:r>
        <w:rPr>
          <w:color w:val="000000"/>
          <w:sz w:val="36"/>
          <w:szCs w:val="36"/>
          <w:lang w:val="en-US"/>
        </w:rPr>
        <w:t>Following are some important Event Handler in JSF 2.0 −</w:t>
      </w:r>
    </w:p>
    <w:p>
      <w:pPr>
        <w:pStyle w:val="style0"/>
        <w:numPr>
          <w:ilvl w:val="0"/>
          <w:numId w:val="0"/>
        </w:numPr>
        <w:rPr>
          <w:color w:val="000000"/>
          <w:sz w:val="36"/>
          <w:szCs w:val="36"/>
        </w:rPr>
      </w:pPr>
    </w:p>
    <w:p>
      <w:pPr>
        <w:pStyle w:val="style0"/>
        <w:numPr>
          <w:ilvl w:val="0"/>
          <w:numId w:val="0"/>
        </w:numPr>
        <w:rPr>
          <w:color w:val="000000"/>
          <w:sz w:val="36"/>
          <w:szCs w:val="36"/>
        </w:rPr>
      </w:pPr>
      <w:r>
        <w:rPr>
          <w:color w:val="000000"/>
          <w:sz w:val="36"/>
          <w:szCs w:val="36"/>
          <w:lang w:val="en-US"/>
        </w:rPr>
        <w:t>S.No</w:t>
      </w:r>
      <w:r>
        <w:rPr>
          <w:color w:val="000000"/>
          <w:sz w:val="36"/>
          <w:szCs w:val="36"/>
          <w:lang w:val="en-US"/>
        </w:rPr>
        <w:tab/>
      </w:r>
      <w:r>
        <w:rPr>
          <w:color w:val="000000"/>
          <w:sz w:val="36"/>
          <w:szCs w:val="36"/>
          <w:lang w:val="en-US"/>
        </w:rPr>
        <w:t>Event Handlers &amp; Description</w:t>
      </w:r>
    </w:p>
    <w:p>
      <w:pPr>
        <w:pStyle w:val="style179"/>
        <w:numPr>
          <w:ilvl w:val="0"/>
          <w:numId w:val="31"/>
        </w:numPr>
        <w:rPr>
          <w:color w:val="000000"/>
          <w:sz w:val="36"/>
          <w:szCs w:val="36"/>
        </w:rPr>
      </w:pPr>
      <w:r>
        <w:rPr>
          <w:color w:val="000000"/>
          <w:sz w:val="36"/>
          <w:szCs w:val="36"/>
          <w:lang w:val="en-US"/>
        </w:rPr>
        <w:t>1</w:t>
      </w:r>
      <w:r>
        <w:rPr>
          <w:color w:val="000000"/>
          <w:sz w:val="36"/>
          <w:szCs w:val="36"/>
          <w:lang w:val="en-US"/>
        </w:rPr>
        <w:tab/>
      </w:r>
      <w:r>
        <w:rPr>
          <w:rFonts w:ascii="Calibri" w:cs="Times New Roman" w:eastAsia="宋体" w:hAnsi="Calibri" w:hint="default"/>
          <w:b/>
          <w:bCs/>
          <w:i w:val="false"/>
          <w:iCs w:val="false"/>
          <w:color w:val="000000"/>
          <w:sz w:val="36"/>
          <w:szCs w:val="36"/>
          <w:highlight w:val="none"/>
          <w:vertAlign w:val="baseline"/>
          <w:em w:val="none"/>
          <w:lang w:val="en-US" w:eastAsia="zh-CN"/>
        </w:rPr>
        <w:t>valueChangeListener</w:t>
      </w:r>
    </w:p>
    <w:p>
      <w:pPr>
        <w:pStyle w:val="style179"/>
        <w:numPr>
          <w:ilvl w:val="2"/>
          <w:numId w:val="31"/>
        </w:numPr>
        <w:rPr>
          <w:color w:val="000000"/>
          <w:sz w:val="36"/>
          <w:szCs w:val="36"/>
        </w:rPr>
      </w:pPr>
      <w:r>
        <w:rPr>
          <w:color w:val="000000"/>
          <w:sz w:val="36"/>
          <w:szCs w:val="36"/>
          <w:lang w:val="en-US"/>
        </w:rPr>
        <w:t>Value change events get fired when the user make changes in input components.</w:t>
      </w:r>
    </w:p>
    <w:p>
      <w:pPr>
        <w:pStyle w:val="style0"/>
        <w:numPr>
          <w:ilvl w:val="0"/>
          <w:numId w:val="0"/>
        </w:numPr>
        <w:rPr>
          <w:color w:val="000000"/>
          <w:sz w:val="36"/>
          <w:szCs w:val="36"/>
        </w:rPr>
      </w:pPr>
    </w:p>
    <w:p>
      <w:pPr>
        <w:pStyle w:val="style179"/>
        <w:numPr>
          <w:ilvl w:val="0"/>
          <w:numId w:val="31"/>
        </w:numPr>
        <w:rPr>
          <w:color w:val="000000"/>
          <w:sz w:val="36"/>
          <w:szCs w:val="36"/>
        </w:rPr>
      </w:pPr>
      <w:r>
        <w:rPr>
          <w:color w:val="000000"/>
          <w:sz w:val="36"/>
          <w:szCs w:val="36"/>
          <w:lang w:val="en-US"/>
        </w:rPr>
        <w:t>2</w:t>
      </w:r>
      <w:r>
        <w:rPr>
          <w:color w:val="000000"/>
          <w:sz w:val="36"/>
          <w:szCs w:val="36"/>
          <w:lang w:val="en-US"/>
        </w:rPr>
        <w:tab/>
      </w:r>
      <w:r>
        <w:rPr>
          <w:b/>
          <w:bCs/>
          <w:color w:val="000000"/>
          <w:sz w:val="36"/>
          <w:szCs w:val="36"/>
          <w:lang w:val="en-US"/>
        </w:rPr>
        <w:t>actionListener</w:t>
      </w:r>
    </w:p>
    <w:p>
      <w:pPr>
        <w:pStyle w:val="style179"/>
        <w:numPr>
          <w:ilvl w:val="2"/>
          <w:numId w:val="31"/>
        </w:numPr>
        <w:rPr>
          <w:color w:val="000000"/>
          <w:sz w:val="36"/>
          <w:szCs w:val="36"/>
        </w:rPr>
      </w:pPr>
      <w:r>
        <w:rPr>
          <w:color w:val="000000"/>
          <w:sz w:val="36"/>
          <w:szCs w:val="36"/>
          <w:lang w:val="en-US"/>
        </w:rPr>
        <w:t>Action events get fired when the user clicks a button or link component.</w:t>
      </w:r>
    </w:p>
    <w:p>
      <w:pPr>
        <w:pStyle w:val="style0"/>
        <w:numPr>
          <w:ilvl w:val="0"/>
          <w:numId w:val="0"/>
        </w:numPr>
        <w:rPr>
          <w:color w:val="000000"/>
          <w:sz w:val="36"/>
          <w:szCs w:val="36"/>
        </w:rPr>
      </w:pPr>
    </w:p>
    <w:p>
      <w:pPr>
        <w:pStyle w:val="style179"/>
        <w:numPr>
          <w:ilvl w:val="0"/>
          <w:numId w:val="31"/>
        </w:numPr>
        <w:rPr>
          <w:color w:val="000000"/>
          <w:sz w:val="36"/>
          <w:szCs w:val="36"/>
        </w:rPr>
      </w:pPr>
      <w:r>
        <w:rPr>
          <w:color w:val="000000"/>
          <w:sz w:val="36"/>
          <w:szCs w:val="36"/>
          <w:lang w:val="en-US"/>
        </w:rPr>
        <w:t>3</w:t>
      </w:r>
      <w:r>
        <w:rPr>
          <w:color w:val="000000"/>
          <w:sz w:val="36"/>
          <w:szCs w:val="36"/>
          <w:lang w:val="en-US"/>
        </w:rPr>
        <w:tab/>
      </w:r>
      <w:r>
        <w:rPr>
          <w:b/>
          <w:bCs/>
          <w:color w:val="000000"/>
          <w:sz w:val="36"/>
          <w:szCs w:val="36"/>
          <w:lang w:val="en-US"/>
        </w:rPr>
        <w:t>Application Events</w:t>
      </w:r>
    </w:p>
    <w:p>
      <w:pPr>
        <w:pStyle w:val="style179"/>
        <w:numPr>
          <w:ilvl w:val="2"/>
          <w:numId w:val="31"/>
        </w:numPr>
        <w:rPr>
          <w:color w:val="000000"/>
          <w:sz w:val="36"/>
          <w:szCs w:val="36"/>
        </w:rPr>
      </w:pPr>
      <w:r>
        <w:rPr>
          <w:color w:val="000000"/>
          <w:sz w:val="36"/>
          <w:szCs w:val="36"/>
          <w:lang w:val="en-US"/>
        </w:rPr>
        <w:t>Events firing during JSF lifecycle: PostConstructApplicationEvent, PreDestroyApplicationEvent , PreRenderViewEvent.</w:t>
      </w:r>
    </w:p>
    <w:p>
      <w:pPr>
        <w:pStyle w:val="style0"/>
        <w:numPr>
          <w:ilvl w:val="0"/>
          <w:numId w:val="0"/>
        </w:numPr>
        <w:rPr>
          <w:color w:val="000000"/>
          <w:sz w:val="36"/>
          <w:szCs w:val="36"/>
        </w:rPr>
      </w:pPr>
    </w:p>
    <w:bookmarkStart w:id="23" w:name="ServletFilters"/>
    <w:p>
      <w:pPr>
        <w:pStyle w:val="style0"/>
        <w:numPr>
          <w:ilvl w:val="0"/>
          <w:numId w:val="0"/>
        </w:numPr>
        <w:rPr>
          <w:b/>
          <w:bCs/>
          <w:color w:val="bf0000"/>
          <w:sz w:val="40"/>
          <w:szCs w:val="40"/>
        </w:rPr>
      </w:pPr>
      <w:r>
        <w:rPr>
          <w:b/>
          <w:bCs/>
          <w:color w:val="bf0000"/>
          <w:sz w:val="40"/>
          <w:szCs w:val="40"/>
          <w:lang w:val="en-US"/>
        </w:rPr>
        <w:t>Servlet Filters</w:t>
      </w:r>
      <w:bookmarkEnd w:id="23"/>
    </w:p>
    <w:p>
      <w:pPr>
        <w:pStyle w:val="style0"/>
        <w:numPr>
          <w:ilvl w:val="0"/>
          <w:numId w:val="0"/>
        </w:numPr>
        <w:rPr>
          <w:b/>
          <w:bCs/>
          <w:color w:val="bf0000"/>
          <w:sz w:val="40"/>
          <w:szCs w:val="40"/>
        </w:rPr>
      </w:pPr>
      <w:r>
        <w:rPr>
          <w:b/>
          <w:bCs/>
          <w:color w:val="bf0000"/>
          <w:sz w:val="40"/>
          <w:szCs w:val="40"/>
        </w:rPr>
        <w:fldChar w:fldCharType="begin"/>
      </w:r>
      <w:r>
        <w:rPr>
          <w:b/>
          <w:bCs/>
          <w:color w:val="bf0000"/>
          <w:sz w:val="40"/>
          <w:szCs w:val="40"/>
        </w:rPr>
        <w:instrText xml:space="preserve"> HYPERLINK "https://www.javatpoint.com/servlet-filter" \o "https://www.javatpoint.com/servlet-filter"</w:instrText>
      </w:r>
      <w:r>
        <w:rPr>
          <w:b/>
          <w:bCs/>
          <w:color w:val="bf0000"/>
          <w:sz w:val="40"/>
          <w:szCs w:val="40"/>
        </w:rPr>
        <w:fldChar w:fldCharType="separate"/>
      </w:r>
      <w:r>
        <w:rPr>
          <w:rStyle w:val="style85"/>
          <w:b/>
          <w:bCs/>
          <w:sz w:val="40"/>
          <w:szCs w:val="40"/>
        </w:rPr>
        <w:t>https://www.javatpoint.com/servlet-filter</w:t>
      </w:r>
      <w:r>
        <w:rPr>
          <w:b/>
          <w:bCs/>
          <w:color w:val="bf0000"/>
          <w:sz w:val="40"/>
          <w:szCs w:val="40"/>
        </w:rPr>
        <w:fldChar w:fldCharType="end"/>
      </w:r>
    </w:p>
    <w:p>
      <w:pPr>
        <w:pStyle w:val="style0"/>
        <w:numPr>
          <w:ilvl w:val="0"/>
          <w:numId w:val="0"/>
        </w:numPr>
        <w:rPr>
          <w:color w:val="000000"/>
          <w:sz w:val="36"/>
          <w:szCs w:val="36"/>
        </w:rPr>
      </w:pPr>
    </w:p>
    <w:p>
      <w:pPr>
        <w:pStyle w:val="style179"/>
        <w:numPr>
          <w:ilvl w:val="0"/>
          <w:numId w:val="28"/>
        </w:numPr>
        <w:rPr>
          <w:color w:val="000000"/>
          <w:sz w:val="36"/>
          <w:szCs w:val="36"/>
        </w:rPr>
      </w:pPr>
      <w:r>
        <w:rPr>
          <w:color w:val="000000"/>
          <w:sz w:val="36"/>
          <w:szCs w:val="36"/>
          <w:lang w:val="en-US"/>
        </w:rPr>
        <w:t>filter is an object that is invoked at the preprocessing and postprocessing of a request.</w:t>
      </w:r>
    </w:p>
    <w:p>
      <w:pPr>
        <w:pStyle w:val="style179"/>
        <w:numPr>
          <w:ilvl w:val="0"/>
          <w:numId w:val="0"/>
        </w:numPr>
        <w:ind w:left="720" w:firstLine="0"/>
        <w:rPr>
          <w:color w:val="000000"/>
          <w:sz w:val="36"/>
          <w:szCs w:val="36"/>
        </w:rPr>
      </w:pPr>
    </w:p>
    <w:p>
      <w:pPr>
        <w:pStyle w:val="style179"/>
        <w:numPr>
          <w:ilvl w:val="0"/>
          <w:numId w:val="28"/>
        </w:numPr>
        <w:rPr>
          <w:color w:val="000000"/>
          <w:sz w:val="36"/>
          <w:szCs w:val="36"/>
        </w:rPr>
      </w:pPr>
      <w:r>
        <w:rPr>
          <w:color w:val="000000"/>
          <w:sz w:val="36"/>
          <w:szCs w:val="36"/>
          <w:lang w:val="en-US"/>
        </w:rPr>
        <w:t>It is mainly used to perform filtering tasks such as conversion, logging, compression, encryption and decryption, input validation etc.</w:t>
      </w:r>
    </w:p>
    <w:p>
      <w:pPr>
        <w:pStyle w:val="style179"/>
        <w:numPr>
          <w:ilvl w:val="0"/>
          <w:numId w:val="0"/>
        </w:numPr>
        <w:ind w:left="720" w:firstLine="0"/>
        <w:rPr>
          <w:color w:val="000000"/>
          <w:sz w:val="36"/>
          <w:szCs w:val="36"/>
        </w:rPr>
      </w:pPr>
    </w:p>
    <w:p>
      <w:pPr>
        <w:pStyle w:val="style179"/>
        <w:numPr>
          <w:ilvl w:val="0"/>
          <w:numId w:val="28"/>
        </w:numPr>
        <w:rPr>
          <w:color w:val="000000"/>
          <w:sz w:val="36"/>
          <w:szCs w:val="36"/>
          <w:lang w:val="en-US"/>
        </w:rPr>
      </w:pPr>
      <w:r>
        <w:rPr>
          <w:color w:val="000000"/>
          <w:sz w:val="36"/>
          <w:szCs w:val="36"/>
          <w:lang w:val="en-US"/>
        </w:rPr>
        <w:t>The servlet filter is pluggable,</w:t>
      </w:r>
    </w:p>
    <w:p>
      <w:pPr>
        <w:pStyle w:val="style179"/>
        <w:numPr>
          <w:ilvl w:val="0"/>
          <w:numId w:val="28"/>
        </w:numPr>
        <w:rPr>
          <w:color w:val="000000"/>
          <w:sz w:val="36"/>
          <w:szCs w:val="36"/>
          <w:lang w:val="en-US"/>
        </w:rPr>
      </w:pPr>
      <w:r>
        <w:rPr>
          <w:color w:val="000000"/>
          <w:sz w:val="36"/>
          <w:szCs w:val="36"/>
          <w:lang w:val="en-US"/>
        </w:rPr>
        <w:t xml:space="preserve"> i.e. its entry is defined in the web.xml file,</w:t>
      </w:r>
    </w:p>
    <w:p>
      <w:pPr>
        <w:pStyle w:val="style179"/>
        <w:numPr>
          <w:ilvl w:val="0"/>
          <w:numId w:val="0"/>
        </w:numPr>
        <w:ind w:left="720" w:firstLine="0"/>
        <w:rPr>
          <w:color w:val="000000"/>
          <w:sz w:val="36"/>
          <w:szCs w:val="36"/>
          <w:lang w:val="en-US"/>
        </w:rPr>
      </w:pPr>
      <w:r>
        <w:rPr>
          <w:color w:val="000000"/>
          <w:sz w:val="36"/>
          <w:szCs w:val="36"/>
          <w:lang w:val="en-US"/>
        </w:rPr>
        <w:t xml:space="preserve"> if we remove the entry of filter from the web.xml file,</w:t>
      </w:r>
    </w:p>
    <w:p>
      <w:pPr>
        <w:pStyle w:val="style179"/>
        <w:numPr>
          <w:ilvl w:val="0"/>
          <w:numId w:val="0"/>
        </w:numPr>
        <w:ind w:left="720" w:firstLine="0"/>
        <w:rPr>
          <w:color w:val="000000"/>
          <w:sz w:val="36"/>
          <w:szCs w:val="36"/>
          <w:lang w:val="en-US"/>
        </w:rPr>
      </w:pPr>
      <w:r>
        <w:rPr>
          <w:color w:val="000000"/>
          <w:sz w:val="36"/>
          <w:szCs w:val="36"/>
          <w:lang w:val="en-US"/>
        </w:rPr>
        <w:t xml:space="preserve"> filter will be removed automatically and</w:t>
      </w:r>
    </w:p>
    <w:p>
      <w:pPr>
        <w:pStyle w:val="style179"/>
        <w:numPr>
          <w:ilvl w:val="0"/>
          <w:numId w:val="0"/>
        </w:numPr>
        <w:ind w:left="720" w:firstLine="0"/>
        <w:rPr>
          <w:color w:val="000000"/>
          <w:sz w:val="36"/>
          <w:szCs w:val="36"/>
        </w:rPr>
      </w:pPr>
      <w:r>
        <w:rPr>
          <w:color w:val="000000"/>
          <w:sz w:val="36"/>
          <w:szCs w:val="36"/>
          <w:lang w:val="en-US"/>
        </w:rPr>
        <w:t xml:space="preserve"> we don't need to change the servlet.</w:t>
      </w:r>
    </w:p>
    <w:p>
      <w:pPr>
        <w:pStyle w:val="style179"/>
        <w:numPr>
          <w:ilvl w:val="0"/>
          <w:numId w:val="28"/>
        </w:numPr>
        <w:rPr>
          <w:color w:val="000000"/>
          <w:sz w:val="36"/>
          <w:szCs w:val="36"/>
        </w:rPr>
      </w:pPr>
      <w:r>
        <w:rPr>
          <w:color w:val="000000"/>
          <w:sz w:val="36"/>
          <w:szCs w:val="36"/>
          <w:lang w:val="en-US"/>
        </w:rPr>
        <w:t>So maintenance cost will be less.</w:t>
      </w:r>
    </w:p>
    <w:p>
      <w:pPr>
        <w:pStyle w:val="style179"/>
        <w:numPr>
          <w:ilvl w:val="0"/>
          <w:numId w:val="28"/>
        </w:numPr>
        <w:rPr>
          <w:color w:val="000000"/>
          <w:sz w:val="36"/>
          <w:szCs w:val="36"/>
        </w:rPr>
      </w:pPr>
      <w:r>
        <w:rPr/>
        <w:drawing>
          <wp:inline distL="0" distT="0" distB="0" distR="0">
            <wp:extent cx="5102013" cy="2551007"/>
            <wp:effectExtent l="0" t="0" r="0" b="0"/>
            <wp:docPr id="105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0" name="Image1"/>
                    <pic:cNvPicPr/>
                  </pic:nvPicPr>
                  <pic:blipFill>
                    <a:blip r:embed="rId32" cstate="print"/>
                    <a:srcRect l="0" t="0" r="0" b="0"/>
                    <a:stretch/>
                  </pic:blipFill>
                  <pic:spPr>
                    <a:xfrm rot="0">
                      <a:off x="0" y="0"/>
                      <a:ext cx="5102013" cy="2551007"/>
                    </a:xfrm>
                    <a:prstGeom prst="rect"/>
                  </pic:spPr>
                </pic:pic>
              </a:graphicData>
            </a:graphic>
          </wp:inline>
        </w:drawing>
      </w:r>
    </w:p>
    <w:p>
      <w:pPr>
        <w:pStyle w:val="style179"/>
        <w:numPr>
          <w:ilvl w:val="0"/>
          <w:numId w:val="28"/>
        </w:numPr>
        <w:rPr>
          <w:color w:val="000000"/>
          <w:sz w:val="36"/>
          <w:szCs w:val="36"/>
        </w:rPr>
      </w:pPr>
      <w:r>
        <w:rPr>
          <w:color w:val="000000"/>
          <w:sz w:val="36"/>
          <w:szCs w:val="36"/>
          <w:lang w:val="en-US"/>
        </w:rPr>
        <w:t>Or</w:t>
      </w:r>
    </w:p>
    <w:p>
      <w:pPr>
        <w:pStyle w:val="style179"/>
        <w:numPr>
          <w:ilvl w:val="0"/>
          <w:numId w:val="28"/>
        </w:numPr>
        <w:rPr>
          <w:color w:val="000000"/>
          <w:sz w:val="36"/>
          <w:szCs w:val="36"/>
        </w:rPr>
      </w:pPr>
      <w:r>
        <w:rPr/>
        <w:drawing>
          <wp:inline distL="0" distT="0" distB="0" distR="0">
            <wp:extent cx="5245947" cy="2622973"/>
            <wp:effectExtent l="0" t="0" r="0" b="0"/>
            <wp:docPr id="105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1" name="Image1"/>
                    <pic:cNvPicPr/>
                  </pic:nvPicPr>
                  <pic:blipFill>
                    <a:blip r:embed="rId33" cstate="print"/>
                    <a:srcRect l="0" t="0" r="0" b="0"/>
                    <a:stretch/>
                  </pic:blipFill>
                  <pic:spPr>
                    <a:xfrm rot="0">
                      <a:off x="0" y="0"/>
                      <a:ext cx="5245947" cy="2622973"/>
                    </a:xfrm>
                    <a:prstGeom prst="rect"/>
                  </pic:spPr>
                </pic:pic>
              </a:graphicData>
            </a:graphic>
          </wp:inline>
        </w:drawing>
      </w:r>
    </w:p>
    <w:p>
      <w:pPr>
        <w:pStyle w:val="style179"/>
        <w:numPr>
          <w:ilvl w:val="0"/>
          <w:numId w:val="28"/>
        </w:numPr>
        <w:rPr>
          <w:color w:val="000000"/>
          <w:sz w:val="36"/>
          <w:szCs w:val="36"/>
        </w:rPr>
      </w:pPr>
      <w:r>
        <w:rPr>
          <w:color w:val="000000"/>
          <w:sz w:val="36"/>
          <w:szCs w:val="36"/>
          <w:lang w:val="en-US"/>
        </w:rPr>
        <w:t>Unlike Servlet, One filter doesn't have dependency on another filter.</w:t>
      </w:r>
    </w:p>
    <w:p>
      <w:pPr>
        <w:pStyle w:val="style0"/>
        <w:numPr>
          <w:ilvl w:val="0"/>
          <w:numId w:val="0"/>
        </w:numPr>
        <w:rPr>
          <w:color w:val="000000"/>
          <w:sz w:val="36"/>
          <w:szCs w:val="36"/>
        </w:rPr>
      </w:pPr>
    </w:p>
    <w:p>
      <w:pPr>
        <w:pStyle w:val="style0"/>
        <w:numPr>
          <w:ilvl w:val="0"/>
          <w:numId w:val="0"/>
        </w:numPr>
        <w:rPr>
          <w:color w:val="000000"/>
          <w:sz w:val="36"/>
          <w:szCs w:val="36"/>
        </w:rPr>
      </w:pPr>
    </w:p>
    <w:p>
      <w:pPr>
        <w:pStyle w:val="style0"/>
        <w:numPr>
          <w:ilvl w:val="0"/>
          <w:numId w:val="0"/>
        </w:numPr>
        <w:rPr>
          <w:b/>
          <w:bCs/>
          <w:color w:val="000000"/>
          <w:sz w:val="36"/>
          <w:szCs w:val="36"/>
        </w:rPr>
      </w:pPr>
      <w:r>
        <w:rPr>
          <w:b/>
          <w:bCs/>
          <w:color w:val="000000"/>
          <w:sz w:val="36"/>
          <w:szCs w:val="36"/>
          <w:lang w:val="en-US"/>
        </w:rPr>
        <w:t>Usage of Filter</w:t>
      </w:r>
    </w:p>
    <w:p>
      <w:pPr>
        <w:pStyle w:val="style179"/>
        <w:numPr>
          <w:ilvl w:val="0"/>
          <w:numId w:val="29"/>
        </w:numPr>
        <w:rPr>
          <w:color w:val="000000"/>
          <w:sz w:val="36"/>
          <w:szCs w:val="36"/>
        </w:rPr>
      </w:pPr>
      <w:r>
        <w:rPr>
          <w:color w:val="000000"/>
          <w:sz w:val="36"/>
          <w:szCs w:val="36"/>
          <w:lang w:val="en-US"/>
        </w:rPr>
        <w:t>ADVERTISEMENT</w:t>
      </w:r>
    </w:p>
    <w:p>
      <w:pPr>
        <w:pStyle w:val="style179"/>
        <w:numPr>
          <w:ilvl w:val="0"/>
          <w:numId w:val="29"/>
        </w:numPr>
        <w:rPr>
          <w:color w:val="000000"/>
          <w:sz w:val="36"/>
          <w:szCs w:val="36"/>
        </w:rPr>
      </w:pPr>
      <w:r>
        <w:rPr>
          <w:color w:val="000000"/>
          <w:sz w:val="36"/>
          <w:szCs w:val="36"/>
          <w:lang w:val="en-US"/>
        </w:rPr>
        <w:t>recording all incoming requests</w:t>
      </w:r>
    </w:p>
    <w:p>
      <w:pPr>
        <w:pStyle w:val="style179"/>
        <w:numPr>
          <w:ilvl w:val="0"/>
          <w:numId w:val="29"/>
        </w:numPr>
        <w:rPr>
          <w:color w:val="000000"/>
          <w:sz w:val="36"/>
          <w:szCs w:val="36"/>
        </w:rPr>
      </w:pPr>
      <w:r>
        <w:rPr>
          <w:color w:val="000000"/>
          <w:sz w:val="36"/>
          <w:szCs w:val="36"/>
          <w:lang w:val="en-US"/>
        </w:rPr>
        <w:t>logs the IP addresses of the computers from which the requests originate</w:t>
      </w:r>
    </w:p>
    <w:p>
      <w:pPr>
        <w:pStyle w:val="style179"/>
        <w:numPr>
          <w:ilvl w:val="0"/>
          <w:numId w:val="29"/>
        </w:numPr>
        <w:rPr>
          <w:color w:val="000000"/>
          <w:sz w:val="36"/>
          <w:szCs w:val="36"/>
        </w:rPr>
      </w:pPr>
      <w:r>
        <w:rPr>
          <w:color w:val="000000"/>
          <w:sz w:val="36"/>
          <w:szCs w:val="36"/>
          <w:lang w:val="en-US"/>
        </w:rPr>
        <w:t>conversion</w:t>
      </w:r>
    </w:p>
    <w:p>
      <w:pPr>
        <w:pStyle w:val="style179"/>
        <w:numPr>
          <w:ilvl w:val="0"/>
          <w:numId w:val="29"/>
        </w:numPr>
        <w:rPr>
          <w:color w:val="000000"/>
          <w:sz w:val="36"/>
          <w:szCs w:val="36"/>
        </w:rPr>
      </w:pPr>
      <w:r>
        <w:rPr>
          <w:color w:val="000000"/>
          <w:sz w:val="36"/>
          <w:szCs w:val="36"/>
          <w:lang w:val="en-US"/>
        </w:rPr>
        <w:t>data compression</w:t>
      </w:r>
    </w:p>
    <w:p>
      <w:pPr>
        <w:pStyle w:val="style179"/>
        <w:numPr>
          <w:ilvl w:val="0"/>
          <w:numId w:val="29"/>
        </w:numPr>
        <w:rPr>
          <w:color w:val="000000"/>
          <w:sz w:val="36"/>
          <w:szCs w:val="36"/>
        </w:rPr>
      </w:pPr>
      <w:r>
        <w:rPr>
          <w:color w:val="000000"/>
          <w:sz w:val="36"/>
          <w:szCs w:val="36"/>
          <w:lang w:val="en-US"/>
        </w:rPr>
        <w:t>encryption and decryption</w:t>
      </w:r>
    </w:p>
    <w:p>
      <w:pPr>
        <w:pStyle w:val="style179"/>
        <w:numPr>
          <w:ilvl w:val="0"/>
          <w:numId w:val="29"/>
        </w:numPr>
        <w:rPr>
          <w:color w:val="000000"/>
          <w:sz w:val="36"/>
          <w:szCs w:val="36"/>
        </w:rPr>
      </w:pPr>
      <w:r>
        <w:rPr>
          <w:color w:val="000000"/>
          <w:sz w:val="36"/>
          <w:szCs w:val="36"/>
          <w:lang w:val="en-US"/>
        </w:rPr>
        <w:t>input validation etc.</w:t>
      </w:r>
    </w:p>
    <w:p>
      <w:pPr>
        <w:pStyle w:val="style0"/>
        <w:numPr>
          <w:ilvl w:val="0"/>
          <w:numId w:val="0"/>
        </w:numPr>
        <w:rPr>
          <w:color w:val="000000"/>
          <w:sz w:val="36"/>
          <w:szCs w:val="36"/>
        </w:rPr>
      </w:pPr>
    </w:p>
    <w:p>
      <w:pPr>
        <w:pStyle w:val="style0"/>
        <w:numPr>
          <w:ilvl w:val="0"/>
          <w:numId w:val="0"/>
        </w:numPr>
        <w:rPr>
          <w:color w:val="000000"/>
          <w:sz w:val="36"/>
          <w:szCs w:val="36"/>
        </w:rPr>
      </w:pPr>
    </w:p>
    <w:p>
      <w:pPr>
        <w:pStyle w:val="style0"/>
        <w:numPr>
          <w:ilvl w:val="0"/>
          <w:numId w:val="0"/>
        </w:numPr>
        <w:rPr>
          <w:color w:val="000000"/>
          <w:sz w:val="36"/>
          <w:szCs w:val="36"/>
        </w:rPr>
      </w:pPr>
      <w:r>
        <w:rPr>
          <w:color w:val="000000"/>
          <w:sz w:val="36"/>
          <w:szCs w:val="36"/>
          <w:lang w:val="en-US"/>
        </w:rPr>
        <w:t>Servlet Listner</w:t>
      </w:r>
    </w:p>
    <w:p>
      <w:pPr>
        <w:pStyle w:val="style0"/>
        <w:numPr>
          <w:ilvl w:val="0"/>
          <w:numId w:val="0"/>
        </w:numPr>
        <w:rPr>
          <w:color w:val="000000"/>
          <w:sz w:val="36"/>
          <w:szCs w:val="36"/>
        </w:rPr>
      </w:pPr>
    </w:p>
    <w:p>
      <w:pPr>
        <w:pStyle w:val="style0"/>
        <w:numPr>
          <w:ilvl w:val="0"/>
          <w:numId w:val="0"/>
        </w:numPr>
        <w:rPr>
          <w:color w:val="000000"/>
          <w:sz w:val="36"/>
          <w:szCs w:val="36"/>
        </w:rPr>
      </w:pPr>
    </w:p>
    <w:p>
      <w:pPr>
        <w:pStyle w:val="style0"/>
        <w:numPr>
          <w:ilvl w:val="0"/>
          <w:numId w:val="0"/>
        </w:numPr>
        <w:rPr>
          <w:color w:val="000000"/>
          <w:sz w:val="36"/>
          <w:szCs w:val="36"/>
        </w:rPr>
      </w:pPr>
    </w:p>
    <w:bookmarkStart w:id="24" w:name="SpringMVC"/>
    <w:p>
      <w:pPr>
        <w:pStyle w:val="style0"/>
        <w:numPr>
          <w:ilvl w:val="0"/>
          <w:numId w:val="0"/>
        </w:numPr>
        <w:rPr>
          <w:b/>
          <w:bCs/>
          <w:color w:val="bf0000"/>
          <w:sz w:val="40"/>
          <w:szCs w:val="40"/>
        </w:rPr>
      </w:pPr>
      <w:r>
        <w:rPr>
          <w:b/>
          <w:bCs/>
          <w:color w:val="bf0000"/>
          <w:sz w:val="40"/>
          <w:szCs w:val="40"/>
          <w:lang w:val="en-US"/>
        </w:rPr>
        <w:t>Spring MVC</w:t>
      </w:r>
      <w:bookmarkEnd w:id="24"/>
    </w:p>
    <w:p>
      <w:pPr>
        <w:pStyle w:val="style0"/>
        <w:numPr>
          <w:ilvl w:val="0"/>
          <w:numId w:val="0"/>
        </w:numPr>
        <w:rPr>
          <w:color w:val="000000"/>
          <w:sz w:val="36"/>
          <w:szCs w:val="36"/>
        </w:rPr>
      </w:pPr>
      <w:r>
        <w:rPr>
          <w:color w:val="000000"/>
          <w:sz w:val="36"/>
          <w:szCs w:val="36"/>
        </w:rPr>
        <w:fldChar w:fldCharType="begin"/>
      </w:r>
      <w:r>
        <w:rPr>
          <w:color w:val="000000"/>
          <w:sz w:val="36"/>
          <w:szCs w:val="36"/>
        </w:rPr>
        <w:instrText xml:space="preserve"> HYPERLINK "https://youtube.com/playlist?list=PL0zysOflRCelAb51IrexpUSeB0dpr9p6g&amp;si=hPc0Cu93IfNGf6wj" \o "https://youtube.com/playlist?list=PL0zysOflRCelAb51IrexpUSeB0dpr9p6g&amp;si=hPc0Cu93IfNGf6wj"</w:instrText>
      </w:r>
      <w:r>
        <w:rPr>
          <w:color w:val="000000"/>
          <w:sz w:val="36"/>
          <w:szCs w:val="36"/>
        </w:rPr>
        <w:fldChar w:fldCharType="separate"/>
      </w:r>
      <w:r>
        <w:rPr>
          <w:rStyle w:val="style85"/>
          <w:sz w:val="36"/>
          <w:szCs w:val="36"/>
        </w:rPr>
        <w:t>https://youtube.com/playlist?list=PL0zysOflRCelAb51IrexpUSeB0dpr9p6g&amp;si=hPc0Cu93IfNGf6wj</w:t>
      </w:r>
      <w:r>
        <w:rPr>
          <w:color w:val="000000"/>
          <w:sz w:val="36"/>
          <w:szCs w:val="36"/>
        </w:rPr>
        <w:fldChar w:fldCharType="end"/>
      </w:r>
    </w:p>
    <w:p>
      <w:pPr>
        <w:pStyle w:val="style0"/>
        <w:numPr>
          <w:ilvl w:val="0"/>
          <w:numId w:val="0"/>
        </w:numPr>
        <w:rPr>
          <w:color w:val="000000"/>
          <w:sz w:val="36"/>
          <w:szCs w:val="36"/>
        </w:rPr>
      </w:pPr>
    </w:p>
    <w:p>
      <w:pPr>
        <w:pStyle w:val="style0"/>
        <w:numPr>
          <w:ilvl w:val="0"/>
          <w:numId w:val="0"/>
        </w:numPr>
        <w:rPr>
          <w:color w:val="000000"/>
          <w:sz w:val="36"/>
          <w:szCs w:val="36"/>
        </w:rPr>
      </w:pPr>
      <w:r>
        <w:rPr>
          <w:color w:val="000000"/>
          <w:sz w:val="36"/>
          <w:szCs w:val="36"/>
        </w:rPr>
        <w:fldChar w:fldCharType="begin"/>
      </w:r>
      <w:r>
        <w:rPr>
          <w:color w:val="000000"/>
          <w:sz w:val="36"/>
          <w:szCs w:val="36"/>
        </w:rPr>
        <w:instrText xml:space="preserve"> HYPERLINK "https://www.geeksforgeeks.org/spring-mvc-framework/" \o "https://www.geeksforgeeks.org/spring-mvc-framework/"</w:instrText>
      </w:r>
      <w:r>
        <w:rPr>
          <w:color w:val="000000"/>
          <w:sz w:val="36"/>
          <w:szCs w:val="36"/>
        </w:rPr>
        <w:fldChar w:fldCharType="separate"/>
      </w:r>
      <w:r>
        <w:rPr>
          <w:rStyle w:val="style85"/>
          <w:sz w:val="36"/>
          <w:szCs w:val="36"/>
        </w:rPr>
        <w:t>https://www.geeksforgeeks.org/spring-mvc-framework/</w:t>
      </w:r>
      <w:r>
        <w:rPr>
          <w:color w:val="000000"/>
          <w:sz w:val="36"/>
          <w:szCs w:val="36"/>
        </w:rPr>
        <w:fldChar w:fldCharType="end"/>
      </w:r>
    </w:p>
    <w:p>
      <w:pPr>
        <w:pStyle w:val="style0"/>
        <w:numPr>
          <w:ilvl w:val="0"/>
          <w:numId w:val="0"/>
        </w:numPr>
        <w:rPr>
          <w:color w:val="000000"/>
          <w:sz w:val="36"/>
          <w:szCs w:val="36"/>
        </w:rPr>
      </w:pPr>
    </w:p>
    <w:p>
      <w:pPr>
        <w:pStyle w:val="style179"/>
        <w:numPr>
          <w:ilvl w:val="0"/>
          <w:numId w:val="32"/>
        </w:numPr>
        <w:rPr>
          <w:color w:val="000000"/>
          <w:sz w:val="36"/>
          <w:szCs w:val="36"/>
          <w:lang w:val="en-US"/>
        </w:rPr>
      </w:pPr>
      <w:r>
        <w:rPr>
          <w:color w:val="000000"/>
          <w:sz w:val="36"/>
          <w:szCs w:val="36"/>
          <w:lang w:val="en-US"/>
        </w:rPr>
        <w:t>Spring MVC Framework follows the Model-View-Controller architectural design pattern</w:t>
      </w:r>
    </w:p>
    <w:p>
      <w:pPr>
        <w:pStyle w:val="style179"/>
        <w:numPr>
          <w:ilvl w:val="0"/>
          <w:numId w:val="32"/>
        </w:numPr>
        <w:rPr>
          <w:color w:val="000000"/>
          <w:sz w:val="36"/>
          <w:szCs w:val="36"/>
          <w:lang w:val="en-US"/>
        </w:rPr>
      </w:pPr>
      <w:r>
        <w:rPr>
          <w:color w:val="000000"/>
          <w:sz w:val="36"/>
          <w:szCs w:val="36"/>
          <w:lang w:val="en-US"/>
        </w:rPr>
        <w:t xml:space="preserve"> which works around the Front Controller</w:t>
      </w:r>
    </w:p>
    <w:p>
      <w:pPr>
        <w:pStyle w:val="style179"/>
        <w:numPr>
          <w:ilvl w:val="0"/>
          <w:numId w:val="32"/>
        </w:numPr>
        <w:rPr>
          <w:color w:val="000000"/>
          <w:sz w:val="36"/>
          <w:szCs w:val="36"/>
          <w:lang w:val="en-US"/>
        </w:rPr>
      </w:pPr>
      <w:r>
        <w:rPr>
          <w:color w:val="000000"/>
          <w:sz w:val="36"/>
          <w:szCs w:val="36"/>
          <w:lang w:val="en-US"/>
        </w:rPr>
        <w:t xml:space="preserve"> i.e. the Dispatcher Servlet. </w:t>
      </w:r>
    </w:p>
    <w:p>
      <w:pPr>
        <w:pStyle w:val="style179"/>
        <w:numPr>
          <w:ilvl w:val="0"/>
          <w:numId w:val="0"/>
        </w:numPr>
        <w:ind w:left="720" w:firstLine="0"/>
        <w:rPr>
          <w:color w:val="000000"/>
          <w:sz w:val="36"/>
          <w:szCs w:val="36"/>
          <w:lang w:val="en-US"/>
        </w:rPr>
      </w:pPr>
    </w:p>
    <w:p>
      <w:pPr>
        <w:pStyle w:val="style179"/>
        <w:numPr>
          <w:ilvl w:val="0"/>
          <w:numId w:val="32"/>
        </w:numPr>
        <w:rPr>
          <w:color w:val="000000"/>
          <w:sz w:val="36"/>
          <w:szCs w:val="36"/>
          <w:lang w:val="en-US"/>
        </w:rPr>
      </w:pPr>
      <w:r>
        <w:rPr>
          <w:color w:val="000000"/>
          <w:sz w:val="36"/>
          <w:szCs w:val="36"/>
          <w:lang w:val="en-US"/>
        </w:rPr>
        <w:t xml:space="preserve">The Dispatcher Servlet handles and dispatches all the incoming HTTP requests to the appropriate controller. </w:t>
      </w:r>
    </w:p>
    <w:p>
      <w:pPr>
        <w:pStyle w:val="style179"/>
        <w:numPr>
          <w:ilvl w:val="0"/>
          <w:numId w:val="32"/>
        </w:numPr>
        <w:rPr>
          <w:color w:val="000000"/>
          <w:sz w:val="36"/>
          <w:szCs w:val="36"/>
          <w:lang w:val="en-US"/>
        </w:rPr>
      </w:pPr>
      <w:r>
        <w:rPr>
          <w:color w:val="000000"/>
          <w:sz w:val="36"/>
          <w:szCs w:val="36"/>
          <w:lang w:val="en-US"/>
        </w:rPr>
        <w:t xml:space="preserve">It uses @Controller and @RequestMapping as default request handlers. </w:t>
      </w:r>
    </w:p>
    <w:p>
      <w:pPr>
        <w:pStyle w:val="style179"/>
        <w:numPr>
          <w:ilvl w:val="0"/>
          <w:numId w:val="0"/>
        </w:numPr>
        <w:ind w:left="720" w:firstLine="0"/>
        <w:rPr>
          <w:color w:val="000000"/>
          <w:sz w:val="36"/>
          <w:szCs w:val="36"/>
          <w:lang w:val="en-US"/>
        </w:rPr>
      </w:pPr>
    </w:p>
    <w:p>
      <w:pPr>
        <w:pStyle w:val="style179"/>
        <w:numPr>
          <w:ilvl w:val="0"/>
          <w:numId w:val="32"/>
        </w:numPr>
        <w:rPr>
          <w:color w:val="000000"/>
          <w:sz w:val="36"/>
          <w:szCs w:val="36"/>
          <w:lang w:val="en-US"/>
        </w:rPr>
      </w:pPr>
      <w:r>
        <w:rPr>
          <w:color w:val="000000"/>
          <w:sz w:val="36"/>
          <w:szCs w:val="36"/>
          <w:lang w:val="en-US"/>
        </w:rPr>
        <w:t xml:space="preserve">The </w:t>
      </w:r>
      <w:r>
        <w:rPr>
          <w:b/>
          <w:bCs/>
          <w:color w:val="000000"/>
          <w:sz w:val="36"/>
          <w:szCs w:val="36"/>
          <w:lang w:val="en-US"/>
        </w:rPr>
        <w:t>@Controller</w:t>
      </w:r>
      <w:r>
        <w:rPr>
          <w:color w:val="000000"/>
          <w:sz w:val="36"/>
          <w:szCs w:val="36"/>
          <w:lang w:val="en-US"/>
        </w:rPr>
        <w:t xml:space="preserve"> annotation =&gt; defines that a particular class is a controller. </w:t>
      </w:r>
    </w:p>
    <w:p>
      <w:pPr>
        <w:pStyle w:val="style179"/>
        <w:numPr>
          <w:ilvl w:val="0"/>
          <w:numId w:val="32"/>
        </w:numPr>
        <w:rPr>
          <w:color w:val="000000"/>
          <w:sz w:val="36"/>
          <w:szCs w:val="36"/>
          <w:lang w:val="en-US"/>
        </w:rPr>
      </w:pPr>
      <w:r>
        <w:rPr>
          <w:b/>
          <w:bCs/>
          <w:color w:val="000000"/>
          <w:sz w:val="36"/>
          <w:szCs w:val="36"/>
          <w:lang w:val="en-US"/>
        </w:rPr>
        <w:t>@RequestMapping</w:t>
      </w:r>
      <w:r>
        <w:rPr>
          <w:color w:val="000000"/>
          <w:sz w:val="36"/>
          <w:szCs w:val="36"/>
          <w:lang w:val="en-US"/>
        </w:rPr>
        <w:t xml:space="preserve"> annotation =&gt; maps web requests to Spring Controller methods. </w:t>
      </w:r>
    </w:p>
    <w:p>
      <w:pPr>
        <w:pStyle w:val="style179"/>
        <w:numPr>
          <w:ilvl w:val="0"/>
          <w:numId w:val="0"/>
        </w:numPr>
        <w:ind w:left="720" w:firstLine="0"/>
        <w:rPr>
          <w:color w:val="000000"/>
          <w:sz w:val="36"/>
          <w:szCs w:val="36"/>
          <w:lang w:val="en-US"/>
        </w:rPr>
      </w:pPr>
    </w:p>
    <w:p>
      <w:pPr>
        <w:pStyle w:val="style179"/>
        <w:numPr>
          <w:ilvl w:val="0"/>
          <w:numId w:val="32"/>
        </w:numPr>
        <w:rPr>
          <w:color w:val="000000"/>
          <w:sz w:val="36"/>
          <w:szCs w:val="36"/>
        </w:rPr>
      </w:pPr>
      <w:r>
        <w:rPr>
          <w:color w:val="000000"/>
          <w:sz w:val="36"/>
          <w:szCs w:val="36"/>
          <w:lang w:val="en-US"/>
        </w:rPr>
        <w:t>The terms model, view, and controller are as follows:</w:t>
      </w:r>
    </w:p>
    <w:p>
      <w:pPr>
        <w:pStyle w:val="style179"/>
        <w:numPr>
          <w:ilvl w:val="0"/>
          <w:numId w:val="0"/>
        </w:numPr>
        <w:ind w:left="720" w:firstLine="0"/>
        <w:rPr>
          <w:color w:val="000000"/>
          <w:sz w:val="36"/>
          <w:szCs w:val="36"/>
        </w:rPr>
      </w:pPr>
    </w:p>
    <w:p>
      <w:pPr>
        <w:pStyle w:val="style179"/>
        <w:numPr>
          <w:ilvl w:val="0"/>
          <w:numId w:val="32"/>
        </w:numPr>
        <w:rPr>
          <w:color w:val="000000"/>
          <w:sz w:val="36"/>
          <w:szCs w:val="36"/>
        </w:rPr>
      </w:pPr>
      <w:r>
        <w:rPr>
          <w:b/>
          <w:bCs/>
          <w:color w:val="000000"/>
          <w:sz w:val="36"/>
          <w:szCs w:val="36"/>
          <w:lang w:val="en-US"/>
        </w:rPr>
        <w:t>Model</w:t>
      </w:r>
      <w:r>
        <w:rPr>
          <w:color w:val="000000"/>
          <w:sz w:val="36"/>
          <w:szCs w:val="36"/>
          <w:lang w:val="en-US"/>
        </w:rPr>
        <w:t>: The Model encapsulates the application data.</w:t>
      </w:r>
    </w:p>
    <w:p>
      <w:pPr>
        <w:pStyle w:val="style179"/>
        <w:numPr>
          <w:ilvl w:val="0"/>
          <w:numId w:val="32"/>
        </w:numPr>
        <w:rPr>
          <w:color w:val="000000"/>
          <w:sz w:val="36"/>
          <w:szCs w:val="36"/>
        </w:rPr>
      </w:pPr>
      <w:r>
        <w:rPr>
          <w:b/>
          <w:bCs/>
          <w:color w:val="000000"/>
          <w:sz w:val="36"/>
          <w:szCs w:val="36"/>
          <w:lang w:val="en-US"/>
        </w:rPr>
        <w:t>View</w:t>
      </w:r>
      <w:r>
        <w:rPr>
          <w:color w:val="000000"/>
          <w:sz w:val="36"/>
          <w:szCs w:val="36"/>
          <w:lang w:val="en-US"/>
        </w:rPr>
        <w:t>: View renders the model data and generates HTML output that the client’s browser can interpret.</w:t>
      </w:r>
    </w:p>
    <w:p>
      <w:pPr>
        <w:pStyle w:val="style179"/>
        <w:numPr>
          <w:ilvl w:val="0"/>
          <w:numId w:val="32"/>
        </w:numPr>
        <w:rPr>
          <w:color w:val="000000"/>
          <w:sz w:val="36"/>
          <w:szCs w:val="36"/>
        </w:rPr>
      </w:pPr>
      <w:r>
        <w:rPr>
          <w:b/>
          <w:bCs/>
          <w:color w:val="000000"/>
          <w:sz w:val="36"/>
          <w:szCs w:val="36"/>
          <w:lang w:val="en-US"/>
        </w:rPr>
        <w:t>Controller</w:t>
      </w:r>
      <w:r>
        <w:rPr>
          <w:color w:val="000000"/>
          <w:sz w:val="36"/>
          <w:szCs w:val="36"/>
          <w:lang w:val="en-US"/>
        </w:rPr>
        <w:t>: The Controller processes the user requests and passes them to the view for rendering.</w:t>
      </w:r>
    </w:p>
    <w:p>
      <w:pPr>
        <w:pStyle w:val="style0"/>
        <w:numPr>
          <w:ilvl w:val="0"/>
          <w:numId w:val="0"/>
        </w:numPr>
        <w:rPr>
          <w:color w:val="000000"/>
          <w:sz w:val="36"/>
          <w:szCs w:val="36"/>
        </w:rPr>
      </w:pPr>
    </w:p>
    <w:p>
      <w:pPr>
        <w:pStyle w:val="style0"/>
        <w:numPr>
          <w:ilvl w:val="0"/>
          <w:numId w:val="0"/>
        </w:numPr>
        <w:rPr>
          <w:color w:val="000000"/>
          <w:sz w:val="36"/>
          <w:szCs w:val="36"/>
        </w:rPr>
      </w:pPr>
      <w:r>
        <w:rPr/>
        <w:drawing>
          <wp:inline distL="0" distT="0" distB="0" distR="0">
            <wp:extent cx="5627370" cy="3642042"/>
            <wp:effectExtent l="0" t="0" r="0" b="0"/>
            <wp:docPr id="105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2" name="Image1"/>
                    <pic:cNvPicPr/>
                  </pic:nvPicPr>
                  <pic:blipFill>
                    <a:blip r:embed="rId34" cstate="print"/>
                    <a:srcRect l="0" t="0" r="0" b="0"/>
                    <a:stretch/>
                  </pic:blipFill>
                  <pic:spPr>
                    <a:xfrm rot="0">
                      <a:off x="0" y="0"/>
                      <a:ext cx="5627370" cy="3642042"/>
                    </a:xfrm>
                    <a:prstGeom prst="rect"/>
                  </pic:spPr>
                </pic:pic>
              </a:graphicData>
            </a:graphic>
          </wp:inline>
        </w:drawing>
      </w:r>
    </w:p>
    <w:p>
      <w:pPr>
        <w:pStyle w:val="style179"/>
        <w:numPr>
          <w:ilvl w:val="0"/>
          <w:numId w:val="33"/>
        </w:numPr>
        <w:rPr>
          <w:color w:val="000000"/>
          <w:sz w:val="36"/>
          <w:szCs w:val="36"/>
        </w:rPr>
      </w:pPr>
      <w:r>
        <w:rPr>
          <w:color w:val="000000"/>
          <w:sz w:val="36"/>
          <w:szCs w:val="36"/>
          <w:lang w:val="en-US"/>
        </w:rPr>
        <w:t>Spring MVC Framework works as follows:</w:t>
      </w:r>
    </w:p>
    <w:p>
      <w:pPr>
        <w:pStyle w:val="style179"/>
        <w:numPr>
          <w:ilvl w:val="0"/>
          <w:numId w:val="0"/>
        </w:numPr>
        <w:ind w:left="720" w:firstLine="0"/>
        <w:rPr>
          <w:color w:val="000000"/>
          <w:sz w:val="36"/>
          <w:szCs w:val="36"/>
        </w:rPr>
      </w:pPr>
    </w:p>
    <w:p>
      <w:pPr>
        <w:pStyle w:val="style179"/>
        <w:numPr>
          <w:ilvl w:val="0"/>
          <w:numId w:val="34"/>
        </w:numPr>
        <w:rPr>
          <w:color w:val="000000"/>
          <w:sz w:val="36"/>
          <w:szCs w:val="36"/>
        </w:rPr>
      </w:pPr>
      <w:r>
        <w:rPr>
          <w:color w:val="000000"/>
          <w:sz w:val="36"/>
          <w:szCs w:val="36"/>
          <w:lang w:val="en-US"/>
        </w:rPr>
        <w:t>All the incoming requests are intercepted / stop  by the DispatcherServlet that works as the front controller.</w:t>
      </w:r>
    </w:p>
    <w:p>
      <w:pPr>
        <w:pStyle w:val="style179"/>
        <w:numPr>
          <w:ilvl w:val="0"/>
          <w:numId w:val="34"/>
        </w:numPr>
        <w:rPr>
          <w:color w:val="000000"/>
          <w:sz w:val="36"/>
          <w:szCs w:val="36"/>
        </w:rPr>
      </w:pPr>
      <w:r>
        <w:rPr>
          <w:color w:val="000000"/>
          <w:sz w:val="36"/>
          <w:szCs w:val="36"/>
          <w:lang w:val="en-US"/>
        </w:rPr>
        <w:t>The DispatcherServlet then gets an entry of handler mapping from the XML file and forwards the request to the controller.</w:t>
      </w:r>
    </w:p>
    <w:p>
      <w:pPr>
        <w:pStyle w:val="style179"/>
        <w:numPr>
          <w:ilvl w:val="0"/>
          <w:numId w:val="34"/>
        </w:numPr>
        <w:rPr>
          <w:color w:val="000000"/>
          <w:sz w:val="36"/>
          <w:szCs w:val="36"/>
        </w:rPr>
      </w:pPr>
      <w:r>
        <w:rPr>
          <w:color w:val="000000"/>
          <w:sz w:val="36"/>
          <w:szCs w:val="36"/>
          <w:lang w:val="en-US"/>
        </w:rPr>
        <w:t>The object of ModelAndView is returned by the controller.</w:t>
      </w:r>
    </w:p>
    <w:p>
      <w:pPr>
        <w:pStyle w:val="style179"/>
        <w:numPr>
          <w:ilvl w:val="0"/>
          <w:numId w:val="34"/>
        </w:numPr>
        <w:rPr>
          <w:color w:val="000000"/>
          <w:sz w:val="36"/>
          <w:szCs w:val="36"/>
        </w:rPr>
      </w:pPr>
      <w:r>
        <w:rPr>
          <w:color w:val="000000"/>
          <w:sz w:val="36"/>
          <w:szCs w:val="36"/>
          <w:lang w:val="en-US"/>
        </w:rPr>
        <w:t>The DispatcherServlet checks the entry of the view resolver in the XML file and invokes the appropriate view component.</w:t>
      </w:r>
    </w:p>
    <w:p>
      <w:pPr>
        <w:pStyle w:val="style0"/>
        <w:numPr>
          <w:ilvl w:val="0"/>
          <w:numId w:val="0"/>
        </w:numPr>
        <w:rPr>
          <w:color w:val="000000"/>
          <w:sz w:val="36"/>
          <w:szCs w:val="36"/>
        </w:rPr>
      </w:pPr>
    </w:p>
    <w:bookmarkStart w:id="25" w:name="JSPTYPES"/>
    <w:p>
      <w:pPr>
        <w:pStyle w:val="style0"/>
        <w:numPr>
          <w:ilvl w:val="0"/>
          <w:numId w:val="0"/>
        </w:numPr>
        <w:rPr>
          <w:b/>
          <w:bCs/>
          <w:color w:val="bf0000"/>
          <w:sz w:val="40"/>
          <w:szCs w:val="40"/>
        </w:rPr>
      </w:pPr>
      <w:r>
        <w:rPr>
          <w:b/>
          <w:bCs/>
          <w:color w:val="bf0000"/>
          <w:sz w:val="40"/>
          <w:szCs w:val="40"/>
          <w:lang w:val="en-US"/>
        </w:rPr>
        <w:t xml:space="preserve">JSP TYPES </w:t>
      </w:r>
    </w:p>
    <w:bookmarkEnd w:id="25"/>
    <w:p>
      <w:pPr>
        <w:pStyle w:val="style0"/>
        <w:numPr>
          <w:ilvl w:val="0"/>
          <w:numId w:val="0"/>
        </w:numPr>
        <w:rPr>
          <w:color w:val="000000"/>
          <w:sz w:val="36"/>
          <w:szCs w:val="36"/>
        </w:rPr>
      </w:pPr>
      <w:r>
        <w:rPr/>
        <w:drawing>
          <wp:inline distL="0" distT="0" distB="0" distR="0">
            <wp:extent cx="5892119" cy="4975145"/>
            <wp:effectExtent l="0" t="0" r="0" b="0"/>
            <wp:docPr id="106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3" name="Image1"/>
                    <pic:cNvPicPr/>
                  </pic:nvPicPr>
                  <pic:blipFill>
                    <a:blip r:embed="rId35" cstate="print"/>
                    <a:srcRect l="0" t="0" r="0" b="0"/>
                    <a:stretch/>
                  </pic:blipFill>
                  <pic:spPr>
                    <a:xfrm rot="0">
                      <a:off x="0" y="0"/>
                      <a:ext cx="5892119" cy="4975145"/>
                    </a:xfrm>
                    <a:prstGeom prst="rect"/>
                  </pic:spPr>
                </pic:pic>
              </a:graphicData>
            </a:graphic>
          </wp:inline>
        </w:drawing>
      </w:r>
    </w:p>
    <w:p>
      <w:pPr>
        <w:pStyle w:val="style0"/>
        <w:numPr>
          <w:ilvl w:val="0"/>
          <w:numId w:val="0"/>
        </w:numPr>
        <w:rPr>
          <w:color w:val="000000"/>
          <w:sz w:val="36"/>
          <w:szCs w:val="36"/>
        </w:rPr>
      </w:pPr>
    </w:p>
    <w:bookmarkStart w:id="26" w:name="serverpushfeatureofservlet"/>
    <w:p>
      <w:pPr>
        <w:pStyle w:val="style0"/>
        <w:numPr>
          <w:ilvl w:val="0"/>
          <w:numId w:val="0"/>
        </w:numPr>
        <w:rPr>
          <w:b/>
          <w:bCs/>
          <w:color w:val="bf0000"/>
          <w:sz w:val="40"/>
          <w:szCs w:val="40"/>
        </w:rPr>
      </w:pPr>
      <w:r>
        <w:rPr>
          <w:b/>
          <w:bCs/>
          <w:color w:val="bf0000"/>
          <w:sz w:val="40"/>
          <w:szCs w:val="40"/>
          <w:lang w:val="en-US"/>
        </w:rPr>
        <w:t>server push feature of servlet</w:t>
      </w:r>
    </w:p>
    <w:bookmarkEnd w:id="26"/>
    <w:p>
      <w:pPr>
        <w:pStyle w:val="style0"/>
        <w:numPr>
          <w:ilvl w:val="0"/>
          <w:numId w:val="0"/>
        </w:numPr>
        <w:rPr>
          <w:color w:val="000000"/>
          <w:sz w:val="36"/>
          <w:szCs w:val="36"/>
        </w:rPr>
      </w:pPr>
    </w:p>
    <w:p>
      <w:pPr>
        <w:pStyle w:val="style179"/>
        <w:numPr>
          <w:ilvl w:val="0"/>
          <w:numId w:val="35"/>
        </w:numPr>
        <w:rPr>
          <w:color w:val="000000"/>
          <w:sz w:val="36"/>
          <w:szCs w:val="36"/>
        </w:rPr>
      </w:pPr>
      <w:r>
        <w:rPr>
          <w:color w:val="000000"/>
          <w:sz w:val="36"/>
          <w:szCs w:val="36"/>
          <w:lang w:val="en-US"/>
        </w:rPr>
        <w:t xml:space="preserve">Server push is a feature of servlets that enables the server to send data to the client without the client explicitly requesting it. </w:t>
      </w:r>
    </w:p>
    <w:p>
      <w:pPr>
        <w:pStyle w:val="style179"/>
        <w:numPr>
          <w:ilvl w:val="0"/>
          <w:numId w:val="35"/>
        </w:numPr>
        <w:rPr>
          <w:color w:val="000000"/>
          <w:sz w:val="36"/>
          <w:szCs w:val="36"/>
          <w:lang w:val="en-US"/>
        </w:rPr>
      </w:pPr>
      <w:r>
        <w:rPr>
          <w:color w:val="000000"/>
          <w:sz w:val="36"/>
          <w:szCs w:val="36"/>
          <w:lang w:val="en-US"/>
        </w:rPr>
        <w:t>Server push, also known as HTTP/2 server push or HTTP/2 server-side push,</w:t>
      </w:r>
    </w:p>
    <w:p>
      <w:pPr>
        <w:pStyle w:val="style179"/>
        <w:numPr>
          <w:ilvl w:val="0"/>
          <w:numId w:val="35"/>
        </w:numPr>
        <w:rPr>
          <w:color w:val="000000"/>
          <w:sz w:val="36"/>
          <w:szCs w:val="36"/>
          <w:lang w:val="en-US"/>
        </w:rPr>
      </w:pPr>
      <w:r>
        <w:rPr>
          <w:color w:val="000000"/>
          <w:sz w:val="36"/>
          <w:szCs w:val="36"/>
          <w:lang w:val="en-US"/>
        </w:rPr>
        <w:t xml:space="preserve"> is a feature that allows a servlet to proactively send data to the client without waiting for the client to request it. </w:t>
      </w:r>
    </w:p>
    <w:p>
      <w:pPr>
        <w:pStyle w:val="style179"/>
        <w:numPr>
          <w:ilvl w:val="0"/>
          <w:numId w:val="35"/>
        </w:numPr>
        <w:rPr>
          <w:color w:val="000000"/>
          <w:sz w:val="36"/>
          <w:szCs w:val="36"/>
        </w:rPr>
      </w:pPr>
      <w:r>
        <w:rPr>
          <w:color w:val="000000"/>
          <w:sz w:val="36"/>
          <w:szCs w:val="36"/>
          <w:lang w:val="en-US"/>
        </w:rPr>
        <w:t>This is particularly useful for real-time updates, notifications, or streaming data scenarios.</w:t>
      </w:r>
    </w:p>
    <w:p>
      <w:pPr>
        <w:pStyle w:val="style179"/>
        <w:numPr>
          <w:ilvl w:val="0"/>
          <w:numId w:val="0"/>
        </w:numPr>
        <w:ind w:left="720" w:firstLine="0"/>
        <w:rPr>
          <w:color w:val="000000"/>
          <w:sz w:val="36"/>
          <w:szCs w:val="36"/>
        </w:rPr>
      </w:pPr>
    </w:p>
    <w:p>
      <w:pPr>
        <w:pStyle w:val="style179"/>
        <w:numPr>
          <w:ilvl w:val="0"/>
          <w:numId w:val="35"/>
        </w:numPr>
        <w:rPr>
          <w:color w:val="000000"/>
          <w:sz w:val="36"/>
          <w:szCs w:val="36"/>
        </w:rPr>
      </w:pPr>
      <w:r>
        <w:rPr>
          <w:color w:val="000000"/>
          <w:sz w:val="36"/>
          <w:szCs w:val="36"/>
          <w:lang w:val="en-US"/>
        </w:rPr>
        <w:t>Key points</w:t>
      </w:r>
    </w:p>
    <w:p>
      <w:pPr>
        <w:pStyle w:val="style179"/>
        <w:numPr>
          <w:ilvl w:val="0"/>
          <w:numId w:val="36"/>
        </w:numPr>
        <w:rPr>
          <w:color w:val="000000"/>
          <w:sz w:val="36"/>
          <w:szCs w:val="36"/>
        </w:rPr>
      </w:pPr>
      <w:r>
        <w:rPr>
          <w:color w:val="000000"/>
          <w:sz w:val="36"/>
          <w:szCs w:val="36"/>
          <w:lang w:val="en-US"/>
        </w:rPr>
        <w:t>Proactive Data Transmission</w:t>
      </w:r>
    </w:p>
    <w:p>
      <w:pPr>
        <w:pStyle w:val="style179"/>
        <w:numPr>
          <w:ilvl w:val="0"/>
          <w:numId w:val="36"/>
        </w:numPr>
        <w:rPr>
          <w:color w:val="000000"/>
          <w:sz w:val="36"/>
          <w:szCs w:val="36"/>
          <w:lang w:val="en-US"/>
        </w:rPr>
      </w:pPr>
      <w:r>
        <w:rPr>
          <w:color w:val="000000"/>
          <w:sz w:val="36"/>
          <w:szCs w:val="36"/>
          <w:lang w:val="en-US"/>
        </w:rPr>
        <w:t>Efficient Resource Loading</w:t>
      </w:r>
    </w:p>
    <w:p>
      <w:pPr>
        <w:pStyle w:val="style179"/>
        <w:numPr>
          <w:ilvl w:val="0"/>
          <w:numId w:val="36"/>
        </w:numPr>
        <w:rPr>
          <w:color w:val="000000"/>
          <w:sz w:val="36"/>
          <w:szCs w:val="36"/>
          <w:lang w:val="en-US"/>
        </w:rPr>
      </w:pPr>
      <w:r>
        <w:rPr>
          <w:color w:val="000000"/>
          <w:sz w:val="36"/>
          <w:szCs w:val="36"/>
          <w:lang w:val="en-US"/>
        </w:rPr>
        <w:t>Push Promises</w:t>
      </w:r>
    </w:p>
    <w:p>
      <w:pPr>
        <w:pStyle w:val="style179"/>
        <w:numPr>
          <w:ilvl w:val="0"/>
          <w:numId w:val="36"/>
        </w:numPr>
        <w:rPr>
          <w:color w:val="000000"/>
          <w:sz w:val="36"/>
          <w:szCs w:val="36"/>
        </w:rPr>
      </w:pPr>
      <w:r>
        <w:rPr>
          <w:color w:val="000000"/>
          <w:sz w:val="36"/>
          <w:szCs w:val="36"/>
          <w:lang w:val="en-US"/>
        </w:rPr>
        <w:t>Use Cases</w:t>
      </w: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9576"/>
      </w:tblGrid>
      <w:tr>
        <w:trPr/>
        <w:tc>
          <w:tcPr>
            <w:tcW w:w="9576" w:type="dxa"/>
            <w:tcBorders>
              <w:top w:val="single" w:sz="4" w:space="0" w:color="auto"/>
              <w:left w:val="single" w:sz="4" w:space="0" w:color="auto"/>
              <w:bottom w:val="single" w:sz="4" w:space="0" w:color="auto"/>
              <w:right w:val="single" w:sz="4" w:space="0" w:color="auto"/>
            </w:tcBorders>
          </w:tcPr>
          <w:p>
            <w:pPr>
              <w:pStyle w:val="style0"/>
              <w:numPr>
                <w:ilvl w:val="0"/>
                <w:numId w:val="0"/>
              </w:numPr>
              <w:rPr>
                <w:color w:val="000000"/>
                <w:sz w:val="36"/>
                <w:szCs w:val="36"/>
              </w:rPr>
            </w:pPr>
            <w:r>
              <w:rPr>
                <w:color w:val="000000"/>
                <w:sz w:val="36"/>
                <w:szCs w:val="36"/>
                <w:lang w:val="en-US"/>
              </w:rPr>
              <w:t>@WebServlet("/PushServlet")</w:t>
            </w:r>
          </w:p>
          <w:p>
            <w:pPr>
              <w:pStyle w:val="style0"/>
              <w:numPr>
                <w:ilvl w:val="0"/>
                <w:numId w:val="0"/>
              </w:numPr>
              <w:rPr>
                <w:color w:val="000000"/>
                <w:sz w:val="36"/>
                <w:szCs w:val="36"/>
              </w:rPr>
            </w:pPr>
            <w:r>
              <w:rPr>
                <w:color w:val="000000"/>
                <w:sz w:val="36"/>
                <w:szCs w:val="36"/>
                <w:lang w:val="en-US"/>
              </w:rPr>
              <w:t>public class PushServlet extends HttpServlet {</w:t>
            </w:r>
          </w:p>
          <w:p>
            <w:pPr>
              <w:pStyle w:val="style0"/>
              <w:numPr>
                <w:ilvl w:val="0"/>
                <w:numId w:val="0"/>
              </w:numPr>
              <w:rPr>
                <w:color w:val="000000"/>
                <w:sz w:val="36"/>
                <w:szCs w:val="36"/>
              </w:rPr>
            </w:pPr>
          </w:p>
          <w:p>
            <w:pPr>
              <w:pStyle w:val="style0"/>
              <w:numPr>
                <w:ilvl w:val="0"/>
                <w:numId w:val="0"/>
              </w:numPr>
              <w:rPr>
                <w:color w:val="000000"/>
                <w:sz w:val="36"/>
                <w:szCs w:val="36"/>
              </w:rPr>
            </w:pPr>
            <w:r>
              <w:rPr>
                <w:color w:val="000000"/>
                <w:sz w:val="36"/>
                <w:szCs w:val="36"/>
                <w:lang w:val="en-US"/>
              </w:rPr>
              <w:t xml:space="preserve">    protected void doGet(HttpServletRequest request, HttpServletResponse response) throws ServletException, IOException {</w:t>
            </w:r>
          </w:p>
          <w:p>
            <w:pPr>
              <w:pStyle w:val="style0"/>
              <w:numPr>
                <w:ilvl w:val="0"/>
                <w:numId w:val="0"/>
              </w:numPr>
              <w:rPr>
                <w:color w:val="000000"/>
                <w:sz w:val="36"/>
                <w:szCs w:val="36"/>
              </w:rPr>
            </w:pPr>
            <w:r>
              <w:rPr>
                <w:color w:val="000000"/>
                <w:sz w:val="36"/>
                <w:szCs w:val="36"/>
                <w:lang w:val="en-US"/>
              </w:rPr>
              <w:t xml:space="preserve">        // Create HTTP/2 push builder</w:t>
            </w:r>
          </w:p>
          <w:p>
            <w:pPr>
              <w:pStyle w:val="style0"/>
              <w:numPr>
                <w:ilvl w:val="0"/>
                <w:numId w:val="0"/>
              </w:numPr>
              <w:rPr>
                <w:color w:val="000000"/>
                <w:sz w:val="36"/>
                <w:szCs w:val="36"/>
              </w:rPr>
            </w:pPr>
            <w:r>
              <w:rPr>
                <w:color w:val="000000"/>
                <w:sz w:val="36"/>
                <w:szCs w:val="36"/>
                <w:lang w:val="en-US"/>
              </w:rPr>
              <w:t xml:space="preserve">        PushBuilder pushBuilder = request.newPushBuilder();</w:t>
            </w:r>
          </w:p>
          <w:p>
            <w:pPr>
              <w:pStyle w:val="style0"/>
              <w:numPr>
                <w:ilvl w:val="0"/>
                <w:numId w:val="0"/>
              </w:numPr>
              <w:rPr>
                <w:color w:val="000000"/>
                <w:sz w:val="36"/>
                <w:szCs w:val="36"/>
              </w:rPr>
            </w:pPr>
            <w:r>
              <w:rPr>
                <w:color w:val="000000"/>
                <w:sz w:val="36"/>
                <w:szCs w:val="36"/>
                <w:lang w:val="en-US"/>
              </w:rPr>
              <w:t xml:space="preserve">        </w:t>
            </w:r>
          </w:p>
          <w:p>
            <w:pPr>
              <w:pStyle w:val="style0"/>
              <w:numPr>
                <w:ilvl w:val="0"/>
                <w:numId w:val="0"/>
              </w:numPr>
              <w:rPr>
                <w:color w:val="000000"/>
                <w:sz w:val="36"/>
                <w:szCs w:val="36"/>
              </w:rPr>
            </w:pPr>
            <w:r>
              <w:rPr>
                <w:color w:val="000000"/>
                <w:sz w:val="36"/>
                <w:szCs w:val="36"/>
                <w:lang w:val="en-US"/>
              </w:rPr>
              <w:t xml:space="preserve">        // Push resources to the client</w:t>
            </w:r>
          </w:p>
          <w:p>
            <w:pPr>
              <w:pStyle w:val="style0"/>
              <w:numPr>
                <w:ilvl w:val="0"/>
                <w:numId w:val="0"/>
              </w:numPr>
              <w:rPr>
                <w:color w:val="000000"/>
                <w:sz w:val="36"/>
                <w:szCs w:val="36"/>
              </w:rPr>
            </w:pPr>
            <w:r>
              <w:rPr>
                <w:color w:val="000000"/>
                <w:sz w:val="36"/>
                <w:szCs w:val="36"/>
                <w:lang w:val="en-US"/>
              </w:rPr>
              <w:t xml:space="preserve">        if (pushBuilder != null) {</w:t>
            </w:r>
          </w:p>
          <w:p>
            <w:pPr>
              <w:pStyle w:val="style0"/>
              <w:numPr>
                <w:ilvl w:val="0"/>
                <w:numId w:val="0"/>
              </w:numPr>
              <w:rPr>
                <w:color w:val="000000"/>
                <w:sz w:val="36"/>
                <w:szCs w:val="36"/>
              </w:rPr>
            </w:pPr>
            <w:r>
              <w:rPr>
                <w:color w:val="000000"/>
                <w:sz w:val="36"/>
                <w:szCs w:val="36"/>
                <w:lang w:val="en-US"/>
              </w:rPr>
              <w:t xml:space="preserve">            pushBuilder.path("style.css").push();</w:t>
            </w:r>
          </w:p>
          <w:p>
            <w:pPr>
              <w:pStyle w:val="style0"/>
              <w:numPr>
                <w:ilvl w:val="0"/>
                <w:numId w:val="0"/>
              </w:numPr>
              <w:rPr>
                <w:color w:val="000000"/>
                <w:sz w:val="36"/>
                <w:szCs w:val="36"/>
              </w:rPr>
            </w:pPr>
            <w:r>
              <w:rPr>
                <w:color w:val="000000"/>
                <w:sz w:val="36"/>
                <w:szCs w:val="36"/>
                <w:lang w:val="en-US"/>
              </w:rPr>
              <w:t xml:space="preserve">            pushBuilder.path("script.js").push();</w:t>
            </w:r>
          </w:p>
          <w:p>
            <w:pPr>
              <w:pStyle w:val="style0"/>
              <w:numPr>
                <w:ilvl w:val="0"/>
                <w:numId w:val="0"/>
              </w:numPr>
              <w:rPr>
                <w:color w:val="000000"/>
                <w:sz w:val="36"/>
                <w:szCs w:val="36"/>
              </w:rPr>
            </w:pPr>
            <w:r>
              <w:rPr>
                <w:color w:val="000000"/>
                <w:sz w:val="36"/>
                <w:szCs w:val="36"/>
                <w:lang w:val="en-US"/>
              </w:rPr>
              <w:t xml:space="preserve">            pushBuilder.path("image.jpg").push();</w:t>
            </w:r>
          </w:p>
          <w:p>
            <w:pPr>
              <w:pStyle w:val="style0"/>
              <w:numPr>
                <w:ilvl w:val="0"/>
                <w:numId w:val="0"/>
              </w:numPr>
              <w:rPr>
                <w:color w:val="000000"/>
                <w:sz w:val="36"/>
                <w:szCs w:val="36"/>
              </w:rPr>
            </w:pPr>
            <w:r>
              <w:rPr>
                <w:color w:val="000000"/>
                <w:sz w:val="36"/>
                <w:szCs w:val="36"/>
                <w:lang w:val="en-US"/>
              </w:rPr>
              <w:t xml:space="preserve">        }</w:t>
            </w:r>
          </w:p>
          <w:p>
            <w:pPr>
              <w:pStyle w:val="style0"/>
              <w:numPr>
                <w:ilvl w:val="0"/>
                <w:numId w:val="0"/>
              </w:numPr>
              <w:rPr>
                <w:color w:val="000000"/>
                <w:sz w:val="36"/>
                <w:szCs w:val="36"/>
              </w:rPr>
            </w:pPr>
            <w:r>
              <w:rPr>
                <w:color w:val="000000"/>
                <w:sz w:val="36"/>
                <w:szCs w:val="36"/>
                <w:lang w:val="en-US"/>
              </w:rPr>
              <w:t xml:space="preserve">        </w:t>
            </w:r>
          </w:p>
          <w:p>
            <w:pPr>
              <w:pStyle w:val="style0"/>
              <w:numPr>
                <w:ilvl w:val="0"/>
                <w:numId w:val="0"/>
              </w:numPr>
              <w:rPr>
                <w:color w:val="000000"/>
                <w:sz w:val="36"/>
                <w:szCs w:val="36"/>
              </w:rPr>
            </w:pPr>
            <w:r>
              <w:rPr>
                <w:color w:val="000000"/>
                <w:sz w:val="36"/>
                <w:szCs w:val="36"/>
                <w:lang w:val="en-US"/>
              </w:rPr>
              <w:t xml:space="preserve">        // Send response to the client</w:t>
            </w:r>
          </w:p>
          <w:p>
            <w:pPr>
              <w:pStyle w:val="style0"/>
              <w:numPr>
                <w:ilvl w:val="0"/>
                <w:numId w:val="0"/>
              </w:numPr>
              <w:rPr>
                <w:color w:val="000000"/>
                <w:sz w:val="36"/>
                <w:szCs w:val="36"/>
              </w:rPr>
            </w:pPr>
            <w:r>
              <w:rPr>
                <w:color w:val="000000"/>
                <w:sz w:val="36"/>
                <w:szCs w:val="36"/>
                <w:lang w:val="en-US"/>
              </w:rPr>
              <w:t xml:space="preserve">        response.setContentType("text/html");</w:t>
            </w:r>
          </w:p>
          <w:p>
            <w:pPr>
              <w:pStyle w:val="style0"/>
              <w:numPr>
                <w:ilvl w:val="0"/>
                <w:numId w:val="0"/>
              </w:numPr>
              <w:rPr>
                <w:color w:val="000000"/>
                <w:sz w:val="36"/>
                <w:szCs w:val="36"/>
              </w:rPr>
            </w:pPr>
            <w:r>
              <w:rPr>
                <w:color w:val="000000"/>
                <w:sz w:val="36"/>
                <w:szCs w:val="36"/>
                <w:lang w:val="en-US"/>
              </w:rPr>
              <w:t xml:space="preserve">        PrintWriter out = response.getWriter();</w:t>
            </w:r>
          </w:p>
          <w:p>
            <w:pPr>
              <w:pStyle w:val="style0"/>
              <w:numPr>
                <w:ilvl w:val="0"/>
                <w:numId w:val="0"/>
              </w:numPr>
              <w:rPr>
                <w:color w:val="000000"/>
                <w:sz w:val="36"/>
                <w:szCs w:val="36"/>
              </w:rPr>
            </w:pPr>
            <w:r>
              <w:rPr>
                <w:color w:val="000000"/>
                <w:sz w:val="36"/>
                <w:szCs w:val="36"/>
                <w:lang w:val="en-US"/>
              </w:rPr>
              <w:t xml:space="preserve">        out.println("&lt;html&gt;&lt;head&gt;&lt;title&gt;Server Push Example&lt;/title&gt;&lt;/head&gt;&lt;body&gt;");</w:t>
            </w:r>
          </w:p>
          <w:p>
            <w:pPr>
              <w:pStyle w:val="style0"/>
              <w:numPr>
                <w:ilvl w:val="0"/>
                <w:numId w:val="0"/>
              </w:numPr>
              <w:rPr>
                <w:color w:val="000000"/>
                <w:sz w:val="36"/>
                <w:szCs w:val="36"/>
              </w:rPr>
            </w:pPr>
            <w:r>
              <w:rPr>
                <w:color w:val="000000"/>
                <w:sz w:val="36"/>
                <w:szCs w:val="36"/>
                <w:lang w:val="en-US"/>
              </w:rPr>
              <w:t xml:space="preserve">        out.println("&lt;h1&gt;Welcome to Server Push Example&lt;/h1&gt;");</w:t>
            </w:r>
          </w:p>
          <w:p>
            <w:pPr>
              <w:pStyle w:val="style0"/>
              <w:numPr>
                <w:ilvl w:val="0"/>
                <w:numId w:val="0"/>
              </w:numPr>
              <w:rPr>
                <w:color w:val="000000"/>
                <w:sz w:val="36"/>
                <w:szCs w:val="36"/>
              </w:rPr>
            </w:pPr>
            <w:r>
              <w:rPr>
                <w:color w:val="000000"/>
                <w:sz w:val="36"/>
                <w:szCs w:val="36"/>
                <w:lang w:val="en-US"/>
              </w:rPr>
              <w:t xml:space="preserve">        out.println("&lt;/body&gt;&lt;/html&gt;");</w:t>
            </w:r>
          </w:p>
          <w:p>
            <w:pPr>
              <w:pStyle w:val="style0"/>
              <w:numPr>
                <w:ilvl w:val="0"/>
                <w:numId w:val="0"/>
              </w:numPr>
              <w:rPr>
                <w:color w:val="000000"/>
                <w:sz w:val="36"/>
                <w:szCs w:val="36"/>
              </w:rPr>
            </w:pPr>
            <w:r>
              <w:rPr>
                <w:color w:val="000000"/>
                <w:sz w:val="36"/>
                <w:szCs w:val="36"/>
                <w:lang w:val="en-US"/>
              </w:rPr>
              <w:t xml:space="preserve">    }</w:t>
            </w:r>
          </w:p>
          <w:p>
            <w:pPr>
              <w:pStyle w:val="style0"/>
              <w:numPr>
                <w:ilvl w:val="0"/>
                <w:numId w:val="0"/>
              </w:numPr>
              <w:rPr>
                <w:color w:val="000000"/>
                <w:sz w:val="36"/>
                <w:szCs w:val="36"/>
              </w:rPr>
            </w:pPr>
            <w:r>
              <w:rPr>
                <w:color w:val="000000"/>
                <w:sz w:val="36"/>
                <w:szCs w:val="36"/>
                <w:lang w:val="en-US"/>
              </w:rPr>
              <w:t>}</w:t>
            </w:r>
          </w:p>
          <w:p>
            <w:pPr>
              <w:pStyle w:val="style0"/>
              <w:numPr>
                <w:ilvl w:val="0"/>
                <w:numId w:val="0"/>
              </w:numPr>
              <w:rPr>
                <w:color w:val="000000"/>
                <w:sz w:val="36"/>
                <w:szCs w:val="36"/>
              </w:rPr>
            </w:pPr>
          </w:p>
          <w:p>
            <w:pPr>
              <w:pStyle w:val="style0"/>
              <w:numPr>
                <w:ilvl w:val="0"/>
                <w:numId w:val="0"/>
              </w:numPr>
              <w:rPr>
                <w:color w:val="000000"/>
                <w:sz w:val="36"/>
                <w:szCs w:val="36"/>
              </w:rPr>
            </w:pPr>
          </w:p>
          <w:p>
            <w:pPr>
              <w:pStyle w:val="style0"/>
              <w:numPr>
                <w:ilvl w:val="0"/>
                <w:numId w:val="0"/>
              </w:numPr>
              <w:rPr>
                <w:color w:val="000000"/>
                <w:sz w:val="36"/>
                <w:szCs w:val="36"/>
              </w:rPr>
            </w:pPr>
            <w:r>
              <w:rPr>
                <w:color w:val="000000"/>
                <w:sz w:val="36"/>
                <w:szCs w:val="36"/>
                <w:lang w:val="en-US"/>
              </w:rPr>
              <w:t xml:space="preserve">Simple : </w:t>
            </w:r>
          </w:p>
        </w:tc>
      </w:tr>
    </w:tbl>
    <w:p>
      <w:pPr>
        <w:pStyle w:val="style0"/>
        <w:numPr>
          <w:ilvl w:val="0"/>
          <w:numId w:val="0"/>
        </w:numPr>
        <w:rPr>
          <w:color w:val="000000"/>
          <w:sz w:val="36"/>
          <w:szCs w:val="36"/>
        </w:rPr>
      </w:pPr>
    </w:p>
    <w:p>
      <w:pPr>
        <w:pStyle w:val="style0"/>
        <w:numPr>
          <w:ilvl w:val="0"/>
          <w:numId w:val="0"/>
        </w:numPr>
        <w:rPr>
          <w:color w:val="000000"/>
          <w:sz w:val="36"/>
          <w:szCs w:val="36"/>
        </w:rPr>
      </w:pPr>
    </w:p>
    <w:bookmarkStart w:id="27" w:name="WebFiltering"/>
    <w:p>
      <w:pPr>
        <w:pStyle w:val="style0"/>
        <w:numPr>
          <w:ilvl w:val="0"/>
          <w:numId w:val="0"/>
        </w:numPr>
        <w:rPr>
          <w:color w:val="000000"/>
          <w:sz w:val="36"/>
          <w:szCs w:val="36"/>
        </w:rPr>
      </w:pPr>
      <w:r>
        <w:rPr>
          <w:b/>
          <w:bCs/>
          <w:color w:val="bf0000"/>
          <w:sz w:val="40"/>
          <w:szCs w:val="40"/>
          <w:lang w:val="en-US"/>
        </w:rPr>
        <w:t xml:space="preserve">Web Filtering </w:t>
      </w:r>
      <w:bookmarkEnd w:id="27"/>
      <w:r>
        <w:rPr>
          <w:color w:val="000000"/>
          <w:sz w:val="36"/>
          <w:szCs w:val="36"/>
          <w:lang w:val="en-US"/>
        </w:rPr>
        <w:t xml:space="preserve"> </w:t>
      </w:r>
    </w:p>
    <w:p>
      <w:pPr>
        <w:pStyle w:val="style179"/>
        <w:numPr>
          <w:ilvl w:val="0"/>
          <w:numId w:val="0"/>
        </w:numPr>
        <w:ind w:left="720" w:firstLine="0"/>
        <w:rPr>
          <w:color w:val="000000"/>
          <w:sz w:val="36"/>
          <w:szCs w:val="36"/>
          <w:lang w:val="en-US"/>
        </w:rPr>
      </w:pPr>
      <w:r>
        <w:rPr>
          <w:color w:val="000000"/>
          <w:sz w:val="36"/>
          <w:szCs w:val="36"/>
          <w:lang w:val="en-US"/>
        </w:rPr>
        <w:fldChar w:fldCharType="begin"/>
      </w:r>
      <w:r>
        <w:rPr>
          <w:color w:val="000000"/>
          <w:sz w:val="36"/>
          <w:szCs w:val="36"/>
          <w:lang w:val="en-US"/>
        </w:rPr>
        <w:instrText xml:space="preserve"> HYPERLINK "https://www.wallarm.com/what/web-filtering" \o "https://www.wallarm.com/what/web-filtering"</w:instrText>
      </w:r>
      <w:r>
        <w:rPr>
          <w:color w:val="000000"/>
          <w:sz w:val="36"/>
          <w:szCs w:val="36"/>
          <w:lang w:val="en-US"/>
        </w:rPr>
        <w:fldChar w:fldCharType="separate"/>
      </w:r>
      <w:r>
        <w:rPr>
          <w:rStyle w:val="style85"/>
          <w:sz w:val="36"/>
          <w:szCs w:val="36"/>
          <w:lang w:val="en-US"/>
        </w:rPr>
        <w:t>https://www.wallarm.com/what/web-filtering</w:t>
      </w:r>
      <w:r>
        <w:rPr>
          <w:color w:val="000000"/>
          <w:sz w:val="36"/>
          <w:szCs w:val="36"/>
          <w:lang w:val="en-US"/>
        </w:rPr>
        <w:fldChar w:fldCharType="end"/>
      </w:r>
    </w:p>
    <w:p>
      <w:pPr>
        <w:pStyle w:val="style179"/>
        <w:numPr>
          <w:ilvl w:val="0"/>
          <w:numId w:val="0"/>
        </w:numPr>
        <w:ind w:left="720" w:firstLine="0"/>
        <w:rPr>
          <w:color w:val="000000"/>
          <w:sz w:val="36"/>
          <w:szCs w:val="36"/>
          <w:lang w:val="en-US"/>
        </w:rPr>
      </w:pPr>
    </w:p>
    <w:p>
      <w:pPr>
        <w:pStyle w:val="style179"/>
        <w:numPr>
          <w:ilvl w:val="0"/>
          <w:numId w:val="37"/>
        </w:numPr>
        <w:rPr>
          <w:color w:val="000000"/>
          <w:sz w:val="36"/>
          <w:szCs w:val="36"/>
          <w:lang w:val="en-US"/>
        </w:rPr>
      </w:pPr>
      <w:r>
        <w:rPr>
          <w:color w:val="000000"/>
          <w:sz w:val="36"/>
          <w:szCs w:val="36"/>
          <w:lang w:val="en-US"/>
        </w:rPr>
        <w:t>A web filtering software is used to control which websites an end user is able to access.</w:t>
      </w:r>
    </w:p>
    <w:p>
      <w:pPr>
        <w:pStyle w:val="style179"/>
        <w:numPr>
          <w:ilvl w:val="0"/>
          <w:numId w:val="37"/>
        </w:numPr>
        <w:rPr>
          <w:color w:val="000000"/>
          <w:sz w:val="36"/>
          <w:szCs w:val="36"/>
          <w:lang w:val="en-US"/>
        </w:rPr>
      </w:pPr>
      <w:r>
        <w:rPr>
          <w:color w:val="000000"/>
          <w:sz w:val="36"/>
          <w:szCs w:val="36"/>
          <w:lang w:val="en-US"/>
        </w:rPr>
        <w:t xml:space="preserve"> It compares the content and its source to a set of rules in order to decide whether or not to display it.</w:t>
      </w:r>
    </w:p>
    <w:p>
      <w:pPr>
        <w:pStyle w:val="style179"/>
        <w:numPr>
          <w:ilvl w:val="0"/>
          <w:numId w:val="0"/>
        </w:numPr>
        <w:ind w:left="720" w:firstLine="0"/>
        <w:rPr>
          <w:color w:val="000000"/>
          <w:sz w:val="36"/>
          <w:szCs w:val="36"/>
          <w:lang w:val="en-US"/>
        </w:rPr>
      </w:pPr>
    </w:p>
    <w:p>
      <w:pPr>
        <w:pStyle w:val="style179"/>
        <w:numPr>
          <w:ilvl w:val="0"/>
          <w:numId w:val="37"/>
        </w:numPr>
        <w:rPr>
          <w:color w:val="000000"/>
          <w:sz w:val="36"/>
          <w:szCs w:val="36"/>
          <w:lang w:val="en-US"/>
        </w:rPr>
      </w:pPr>
      <w:r>
        <w:rPr>
          <w:color w:val="000000"/>
          <w:sz w:val="36"/>
          <w:szCs w:val="36"/>
          <w:lang w:val="en-US"/>
        </w:rPr>
        <w:t xml:space="preserve">Internet content such as spyware, viruses, and material deemed improper for the workplace can be blocked by implementing a web filtering policy for an organization. </w:t>
      </w:r>
    </w:p>
    <w:p>
      <w:pPr>
        <w:pStyle w:val="style179"/>
        <w:numPr>
          <w:ilvl w:val="0"/>
          <w:numId w:val="0"/>
        </w:numPr>
        <w:ind w:left="720" w:firstLine="0"/>
        <w:rPr>
          <w:color w:val="000000"/>
          <w:sz w:val="36"/>
          <w:szCs w:val="36"/>
          <w:lang w:val="en-US"/>
        </w:rPr>
      </w:pPr>
    </w:p>
    <w:p>
      <w:pPr>
        <w:pStyle w:val="style179"/>
        <w:numPr>
          <w:ilvl w:val="0"/>
          <w:numId w:val="37"/>
        </w:numPr>
        <w:rPr>
          <w:color w:val="000000"/>
          <w:sz w:val="36"/>
          <w:szCs w:val="36"/>
        </w:rPr>
      </w:pPr>
      <w:r>
        <w:rPr>
          <w:color w:val="000000"/>
          <w:sz w:val="36"/>
          <w:szCs w:val="36"/>
          <w:lang w:val="en-US"/>
        </w:rPr>
        <w:t>Filtering unsuitable content from the internet can help employees operate more efficiently, limit legal exposure, and safeguard a company's network from outside attacks.</w:t>
      </w: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9576"/>
      </w:tblGrid>
      <w:tr>
        <w:trPr/>
        <w:tc>
          <w:tcPr>
            <w:tcW w:w="9576" w:type="dxa"/>
            <w:tcBorders>
              <w:top w:val="single" w:sz="4" w:space="0" w:color="auto"/>
              <w:left w:val="single" w:sz="4" w:space="0" w:color="auto"/>
              <w:bottom w:val="single" w:sz="4" w:space="0" w:color="auto"/>
              <w:right w:val="single" w:sz="4" w:space="0" w:color="auto"/>
            </w:tcBorders>
          </w:tcPr>
          <w:p>
            <w:pPr>
              <w:pStyle w:val="style179"/>
              <w:numPr>
                <w:ilvl w:val="0"/>
                <w:numId w:val="0"/>
              </w:numPr>
              <w:ind w:left="0" w:firstLine="0"/>
              <w:rPr>
                <w:color w:val="000000"/>
                <w:sz w:val="36"/>
                <w:szCs w:val="36"/>
              </w:rPr>
            </w:pPr>
            <w:r>
              <w:rPr>
                <w:color w:val="000000"/>
                <w:sz w:val="36"/>
                <w:szCs w:val="36"/>
                <w:lang w:val="en-US"/>
              </w:rPr>
              <w:t>import javax.servlet.*;</w:t>
            </w:r>
          </w:p>
          <w:p>
            <w:pPr>
              <w:pStyle w:val="style179"/>
              <w:numPr>
                <w:ilvl w:val="0"/>
                <w:numId w:val="0"/>
              </w:numPr>
              <w:ind w:left="0" w:firstLine="0"/>
              <w:rPr>
                <w:color w:val="000000"/>
                <w:sz w:val="36"/>
                <w:szCs w:val="36"/>
              </w:rPr>
            </w:pPr>
            <w:r>
              <w:rPr>
                <w:color w:val="000000"/>
                <w:sz w:val="36"/>
                <w:szCs w:val="36"/>
                <w:lang w:val="en-US"/>
              </w:rPr>
              <w:t>import javax.servlet.annotation.WebFilter;</w:t>
            </w:r>
          </w:p>
          <w:p>
            <w:pPr>
              <w:pStyle w:val="style179"/>
              <w:numPr>
                <w:ilvl w:val="0"/>
                <w:numId w:val="0"/>
              </w:numPr>
              <w:ind w:left="0" w:firstLine="0"/>
              <w:rPr>
                <w:color w:val="000000"/>
                <w:sz w:val="36"/>
                <w:szCs w:val="36"/>
              </w:rPr>
            </w:pPr>
            <w:r>
              <w:rPr>
                <w:color w:val="000000"/>
                <w:sz w:val="36"/>
                <w:szCs w:val="36"/>
                <w:lang w:val="en-US"/>
              </w:rPr>
              <w:t>import java.io.IOException;</w:t>
            </w:r>
          </w:p>
          <w:p>
            <w:pPr>
              <w:pStyle w:val="style179"/>
              <w:numPr>
                <w:ilvl w:val="0"/>
                <w:numId w:val="0"/>
              </w:numPr>
              <w:ind w:left="0" w:firstLine="0"/>
              <w:rPr>
                <w:color w:val="000000"/>
                <w:sz w:val="36"/>
                <w:szCs w:val="36"/>
              </w:rPr>
            </w:pPr>
          </w:p>
          <w:p>
            <w:pPr>
              <w:pStyle w:val="style179"/>
              <w:numPr>
                <w:ilvl w:val="0"/>
                <w:numId w:val="0"/>
              </w:numPr>
              <w:ind w:left="0" w:firstLine="0"/>
              <w:rPr>
                <w:color w:val="000000"/>
                <w:sz w:val="36"/>
                <w:szCs w:val="36"/>
              </w:rPr>
            </w:pPr>
            <w:r>
              <w:rPr>
                <w:color w:val="000000"/>
                <w:sz w:val="36"/>
                <w:szCs w:val="36"/>
                <w:lang w:val="en-US"/>
              </w:rPr>
              <w:t>@WebFilter("/*")</w:t>
            </w:r>
          </w:p>
          <w:p>
            <w:pPr>
              <w:pStyle w:val="style179"/>
              <w:numPr>
                <w:ilvl w:val="0"/>
                <w:numId w:val="0"/>
              </w:numPr>
              <w:ind w:left="0" w:firstLine="0"/>
              <w:rPr>
                <w:color w:val="000000"/>
                <w:sz w:val="36"/>
                <w:szCs w:val="36"/>
              </w:rPr>
            </w:pPr>
            <w:r>
              <w:rPr>
                <w:color w:val="000000"/>
                <w:sz w:val="36"/>
                <w:szCs w:val="36"/>
                <w:lang w:val="en-US"/>
              </w:rPr>
              <w:t>public class LoggingFilter implements Filter {</w:t>
            </w:r>
          </w:p>
          <w:p>
            <w:pPr>
              <w:pStyle w:val="style179"/>
              <w:numPr>
                <w:ilvl w:val="0"/>
                <w:numId w:val="0"/>
              </w:numPr>
              <w:ind w:left="0" w:firstLine="0"/>
              <w:rPr>
                <w:color w:val="000000"/>
                <w:sz w:val="36"/>
                <w:szCs w:val="36"/>
              </w:rPr>
            </w:pPr>
          </w:p>
          <w:p>
            <w:pPr>
              <w:pStyle w:val="style179"/>
              <w:numPr>
                <w:ilvl w:val="0"/>
                <w:numId w:val="0"/>
              </w:numPr>
              <w:ind w:left="0" w:firstLine="0"/>
              <w:rPr>
                <w:color w:val="000000"/>
                <w:sz w:val="36"/>
                <w:szCs w:val="36"/>
              </w:rPr>
            </w:pPr>
            <w:r>
              <w:rPr>
                <w:color w:val="000000"/>
                <w:sz w:val="36"/>
                <w:szCs w:val="36"/>
                <w:lang w:val="en-US"/>
              </w:rPr>
              <w:t xml:space="preserve">    public void doFilter(ServletRequest request, ServletResponse response, FilterChain chain) throws IOException, ServletException {</w:t>
            </w:r>
          </w:p>
          <w:p>
            <w:pPr>
              <w:pStyle w:val="style179"/>
              <w:numPr>
                <w:ilvl w:val="0"/>
                <w:numId w:val="0"/>
              </w:numPr>
              <w:ind w:left="0" w:firstLine="0"/>
              <w:rPr>
                <w:color w:val="000000"/>
                <w:sz w:val="36"/>
                <w:szCs w:val="36"/>
              </w:rPr>
            </w:pPr>
            <w:r>
              <w:rPr>
                <w:color w:val="000000"/>
                <w:sz w:val="36"/>
                <w:szCs w:val="36"/>
                <w:lang w:val="en-US"/>
              </w:rPr>
              <w:t xml:space="preserve">        // Log details of the incoming request</w:t>
            </w:r>
          </w:p>
          <w:p>
            <w:pPr>
              <w:pStyle w:val="style179"/>
              <w:numPr>
                <w:ilvl w:val="0"/>
                <w:numId w:val="0"/>
              </w:numPr>
              <w:ind w:left="0" w:firstLine="0"/>
              <w:rPr>
                <w:color w:val="000000"/>
                <w:sz w:val="36"/>
                <w:szCs w:val="36"/>
              </w:rPr>
            </w:pPr>
            <w:r>
              <w:rPr>
                <w:color w:val="000000"/>
                <w:sz w:val="36"/>
                <w:szCs w:val="36"/>
                <w:lang w:val="en-US"/>
              </w:rPr>
              <w:t xml:space="preserve">        System.out.println("Request received for: " + request.getLocalAddr() + " - " + ((HttpServletRequest) request).getRequestURI());</w:t>
            </w:r>
          </w:p>
          <w:p>
            <w:pPr>
              <w:pStyle w:val="style179"/>
              <w:numPr>
                <w:ilvl w:val="0"/>
                <w:numId w:val="0"/>
              </w:numPr>
              <w:ind w:left="0" w:firstLine="0"/>
              <w:rPr>
                <w:color w:val="000000"/>
                <w:sz w:val="36"/>
                <w:szCs w:val="36"/>
              </w:rPr>
            </w:pPr>
          </w:p>
          <w:p>
            <w:pPr>
              <w:pStyle w:val="style179"/>
              <w:numPr>
                <w:ilvl w:val="0"/>
                <w:numId w:val="0"/>
              </w:numPr>
              <w:ind w:left="0" w:firstLine="0"/>
              <w:rPr>
                <w:color w:val="000000"/>
                <w:sz w:val="36"/>
                <w:szCs w:val="36"/>
              </w:rPr>
            </w:pPr>
            <w:r>
              <w:rPr>
                <w:color w:val="000000"/>
                <w:sz w:val="36"/>
                <w:szCs w:val="36"/>
                <w:lang w:val="en-US"/>
              </w:rPr>
              <w:t xml:space="preserve">        // Pass the request/response to the next filter or servlet in the chain</w:t>
            </w:r>
          </w:p>
          <w:p>
            <w:pPr>
              <w:pStyle w:val="style179"/>
              <w:numPr>
                <w:ilvl w:val="0"/>
                <w:numId w:val="0"/>
              </w:numPr>
              <w:ind w:left="0" w:firstLine="0"/>
              <w:rPr>
                <w:color w:val="000000"/>
                <w:sz w:val="36"/>
                <w:szCs w:val="36"/>
              </w:rPr>
            </w:pPr>
            <w:r>
              <w:rPr>
                <w:color w:val="000000"/>
                <w:sz w:val="36"/>
                <w:szCs w:val="36"/>
                <w:lang w:val="en-US"/>
              </w:rPr>
              <w:t xml:space="preserve">        chain.doFilter(request, response);</w:t>
            </w:r>
          </w:p>
          <w:p>
            <w:pPr>
              <w:pStyle w:val="style179"/>
              <w:numPr>
                <w:ilvl w:val="0"/>
                <w:numId w:val="0"/>
              </w:numPr>
              <w:ind w:left="0" w:firstLine="0"/>
              <w:rPr>
                <w:color w:val="000000"/>
                <w:sz w:val="36"/>
                <w:szCs w:val="36"/>
              </w:rPr>
            </w:pPr>
            <w:r>
              <w:rPr>
                <w:color w:val="000000"/>
                <w:sz w:val="36"/>
                <w:szCs w:val="36"/>
                <w:lang w:val="en-US"/>
              </w:rPr>
              <w:t xml:space="preserve">    }</w:t>
            </w:r>
          </w:p>
          <w:p>
            <w:pPr>
              <w:pStyle w:val="style179"/>
              <w:numPr>
                <w:ilvl w:val="0"/>
                <w:numId w:val="0"/>
              </w:numPr>
              <w:ind w:left="0" w:firstLine="0"/>
              <w:rPr>
                <w:color w:val="000000"/>
                <w:sz w:val="36"/>
                <w:szCs w:val="36"/>
              </w:rPr>
            </w:pPr>
          </w:p>
          <w:p>
            <w:pPr>
              <w:pStyle w:val="style179"/>
              <w:numPr>
                <w:ilvl w:val="0"/>
                <w:numId w:val="0"/>
              </w:numPr>
              <w:ind w:left="0" w:firstLine="0"/>
              <w:rPr>
                <w:color w:val="000000"/>
                <w:sz w:val="36"/>
                <w:szCs w:val="36"/>
              </w:rPr>
            </w:pPr>
            <w:r>
              <w:rPr>
                <w:color w:val="000000"/>
                <w:sz w:val="36"/>
                <w:szCs w:val="36"/>
                <w:lang w:val="en-US"/>
              </w:rPr>
              <w:t xml:space="preserve">    public void init(FilterConfig config) throws ServletException {</w:t>
            </w:r>
          </w:p>
          <w:p>
            <w:pPr>
              <w:pStyle w:val="style179"/>
              <w:numPr>
                <w:ilvl w:val="0"/>
                <w:numId w:val="0"/>
              </w:numPr>
              <w:ind w:left="0" w:firstLine="0"/>
              <w:rPr>
                <w:color w:val="000000"/>
                <w:sz w:val="36"/>
                <w:szCs w:val="36"/>
              </w:rPr>
            </w:pPr>
            <w:r>
              <w:rPr>
                <w:color w:val="000000"/>
                <w:sz w:val="36"/>
                <w:szCs w:val="36"/>
                <w:lang w:val="en-US"/>
              </w:rPr>
              <w:t xml:space="preserve">        // Initialization logic, if needed</w:t>
            </w:r>
          </w:p>
          <w:p>
            <w:pPr>
              <w:pStyle w:val="style179"/>
              <w:numPr>
                <w:ilvl w:val="0"/>
                <w:numId w:val="0"/>
              </w:numPr>
              <w:ind w:left="0" w:firstLine="0"/>
              <w:rPr>
                <w:color w:val="000000"/>
                <w:sz w:val="36"/>
                <w:szCs w:val="36"/>
              </w:rPr>
            </w:pPr>
            <w:r>
              <w:rPr>
                <w:color w:val="000000"/>
                <w:sz w:val="36"/>
                <w:szCs w:val="36"/>
                <w:lang w:val="en-US"/>
              </w:rPr>
              <w:t xml:space="preserve">    }</w:t>
            </w:r>
          </w:p>
          <w:p>
            <w:pPr>
              <w:pStyle w:val="style179"/>
              <w:numPr>
                <w:ilvl w:val="0"/>
                <w:numId w:val="0"/>
              </w:numPr>
              <w:ind w:left="0" w:firstLine="0"/>
              <w:rPr>
                <w:color w:val="000000"/>
                <w:sz w:val="36"/>
                <w:szCs w:val="36"/>
              </w:rPr>
            </w:pPr>
          </w:p>
          <w:p>
            <w:pPr>
              <w:pStyle w:val="style179"/>
              <w:numPr>
                <w:ilvl w:val="0"/>
                <w:numId w:val="0"/>
              </w:numPr>
              <w:ind w:left="0" w:firstLine="0"/>
              <w:rPr>
                <w:color w:val="000000"/>
                <w:sz w:val="36"/>
                <w:szCs w:val="36"/>
              </w:rPr>
            </w:pPr>
            <w:r>
              <w:rPr>
                <w:color w:val="000000"/>
                <w:sz w:val="36"/>
                <w:szCs w:val="36"/>
                <w:lang w:val="en-US"/>
              </w:rPr>
              <w:t xml:space="preserve">    public void destroy() {</w:t>
            </w:r>
          </w:p>
          <w:p>
            <w:pPr>
              <w:pStyle w:val="style179"/>
              <w:numPr>
                <w:ilvl w:val="0"/>
                <w:numId w:val="0"/>
              </w:numPr>
              <w:ind w:left="0" w:firstLine="0"/>
              <w:rPr>
                <w:color w:val="000000"/>
                <w:sz w:val="36"/>
                <w:szCs w:val="36"/>
              </w:rPr>
            </w:pPr>
            <w:r>
              <w:rPr>
                <w:color w:val="000000"/>
                <w:sz w:val="36"/>
                <w:szCs w:val="36"/>
                <w:lang w:val="en-US"/>
              </w:rPr>
              <w:t xml:space="preserve">        // Cleanup resources, if needed</w:t>
            </w:r>
          </w:p>
          <w:p>
            <w:pPr>
              <w:pStyle w:val="style179"/>
              <w:numPr>
                <w:ilvl w:val="0"/>
                <w:numId w:val="0"/>
              </w:numPr>
              <w:ind w:left="0" w:firstLine="0"/>
              <w:rPr>
                <w:color w:val="000000"/>
                <w:sz w:val="36"/>
                <w:szCs w:val="36"/>
              </w:rPr>
            </w:pPr>
            <w:r>
              <w:rPr>
                <w:color w:val="000000"/>
                <w:sz w:val="36"/>
                <w:szCs w:val="36"/>
                <w:lang w:val="en-US"/>
              </w:rPr>
              <w:t xml:space="preserve">    }</w:t>
            </w:r>
          </w:p>
          <w:p>
            <w:pPr>
              <w:pStyle w:val="style179"/>
              <w:numPr>
                <w:ilvl w:val="0"/>
                <w:numId w:val="0"/>
              </w:numPr>
              <w:ind w:left="0" w:firstLine="0"/>
              <w:rPr>
                <w:color w:val="000000"/>
                <w:sz w:val="36"/>
                <w:szCs w:val="36"/>
              </w:rPr>
            </w:pPr>
            <w:r>
              <w:rPr>
                <w:color w:val="000000"/>
                <w:sz w:val="36"/>
                <w:szCs w:val="36"/>
                <w:lang w:val="en-US"/>
              </w:rPr>
              <w:t>}</w:t>
            </w:r>
          </w:p>
          <w:p>
            <w:pPr>
              <w:pStyle w:val="style179"/>
              <w:numPr>
                <w:ilvl w:val="0"/>
                <w:numId w:val="0"/>
              </w:numPr>
              <w:ind w:left="0" w:firstLine="0"/>
              <w:rPr>
                <w:color w:val="000000"/>
                <w:sz w:val="36"/>
                <w:szCs w:val="36"/>
              </w:rPr>
            </w:pPr>
          </w:p>
        </w:tc>
      </w:tr>
    </w:tbl>
    <w:p>
      <w:pPr>
        <w:pStyle w:val="style179"/>
        <w:numPr>
          <w:ilvl w:val="0"/>
          <w:numId w:val="37"/>
        </w:numPr>
        <w:rPr>
          <w:color w:val="000000"/>
          <w:sz w:val="36"/>
          <w:szCs w:val="3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36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36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360"/>
      </w:p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cs="Courier New" w:hAnsi="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cs="Courier New" w:hAnsi="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cs="Courier New" w:hAnsi="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nsid w:val="00000003"/>
    <w:multiLevelType w:val="hybridMultilevel"/>
    <w:tmpl w:val="00000000"/>
    <w:lvl w:ilvl="0" w:tplc="04090001">
      <w:start w:val="1"/>
      <w:numFmt w:val="bullet"/>
      <w:lvlText w:val=""/>
      <w:lvlJc w:val="left"/>
      <w:pPr>
        <w:ind w:left="1300" w:hanging="360"/>
      </w:pPr>
      <w:rPr>
        <w:rFonts w:ascii="Symbol" w:hAnsi="Symbol" w:hint="default"/>
      </w:rPr>
    </w:lvl>
    <w:lvl w:ilvl="1" w:tplc="04090003" w:tentative="1">
      <w:start w:val="1"/>
      <w:numFmt w:val="bullet"/>
      <w:lvlText w:val="o"/>
      <w:lvlJc w:val="left"/>
      <w:pPr>
        <w:ind w:left="2020" w:hanging="360"/>
      </w:pPr>
      <w:rPr>
        <w:rFonts w:ascii="Courier New" w:cs="Courier New" w:hAnsi="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cs="Courier New" w:hAnsi="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cs="Courier New" w:hAnsi="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4">
    <w:nsid w:val="00000004"/>
    <w:multiLevelType w:val="hybridMultilevel"/>
    <w:tmpl w:val="0E705B7B"/>
    <w:lvl w:ilvl="0" w:tplc="04090001">
      <w:start w:val="1"/>
      <w:numFmt w:val="bullet"/>
      <w:lvlText w:val=""/>
      <w:lvlJc w:val="left"/>
      <w:pPr>
        <w:ind w:left="1300" w:hanging="360"/>
      </w:pPr>
      <w:rPr>
        <w:rFonts w:ascii="Symbol" w:hAnsi="Symbol" w:hint="default"/>
      </w:rPr>
    </w:lvl>
    <w:lvl w:ilvl="1" w:tplc="04090003" w:tentative="1">
      <w:start w:val="1"/>
      <w:numFmt w:val="bullet"/>
      <w:lvlText w:val="o"/>
      <w:lvlJc w:val="left"/>
      <w:pPr>
        <w:ind w:left="2020" w:hanging="360"/>
      </w:pPr>
      <w:rPr>
        <w:rFonts w:ascii="Courier New" w:cs="Courier New" w:hAnsi="Courier New" w:hint="default"/>
      </w:rPr>
    </w:lvl>
    <w:lvl w:ilvl="2" w:tplc="04090005" w:tentative="1">
      <w:start w:val="1"/>
      <w:numFmt w:val="bullet"/>
      <w:lvlText w:val=""/>
      <w:lvlJc w:val="left"/>
      <w:pPr>
        <w:ind w:left="2740" w:hanging="360"/>
      </w:pPr>
      <w:rPr>
        <w:rFonts w:ascii="Wingdings" w:hAnsi="Wingdings" w:hint="default"/>
      </w:rPr>
    </w:lvl>
    <w:lvl w:ilvl="3" w:tplc="04090001" w:tentative="1">
      <w:start w:val="1"/>
      <w:numFmt w:val="bullet"/>
      <w:lvlText w:val=""/>
      <w:lvlJc w:val="left"/>
      <w:pPr>
        <w:ind w:left="3460" w:hanging="360"/>
      </w:pPr>
      <w:rPr>
        <w:rFonts w:ascii="Symbol" w:hAnsi="Symbol" w:hint="default"/>
      </w:rPr>
    </w:lvl>
    <w:lvl w:ilvl="4" w:tplc="04090003" w:tentative="1">
      <w:start w:val="1"/>
      <w:numFmt w:val="bullet"/>
      <w:lvlText w:val="o"/>
      <w:lvlJc w:val="left"/>
      <w:pPr>
        <w:ind w:left="4180" w:hanging="360"/>
      </w:pPr>
      <w:rPr>
        <w:rFonts w:ascii="Courier New" w:cs="Courier New" w:hAnsi="Courier New" w:hint="default"/>
      </w:rPr>
    </w:lvl>
    <w:lvl w:ilvl="5" w:tplc="04090005" w:tentative="1">
      <w:start w:val="1"/>
      <w:numFmt w:val="bullet"/>
      <w:lvlText w:val=""/>
      <w:lvlJc w:val="left"/>
      <w:pPr>
        <w:ind w:left="4900" w:hanging="360"/>
      </w:pPr>
      <w:rPr>
        <w:rFonts w:ascii="Wingdings" w:hAnsi="Wingdings" w:hint="default"/>
      </w:rPr>
    </w:lvl>
    <w:lvl w:ilvl="6" w:tplc="04090001" w:tentative="1">
      <w:start w:val="1"/>
      <w:numFmt w:val="bullet"/>
      <w:lvlText w:val=""/>
      <w:lvlJc w:val="left"/>
      <w:pPr>
        <w:ind w:left="5620" w:hanging="360"/>
      </w:pPr>
      <w:rPr>
        <w:rFonts w:ascii="Symbol" w:hAnsi="Symbol" w:hint="default"/>
      </w:rPr>
    </w:lvl>
    <w:lvl w:ilvl="7" w:tplc="04090003" w:tentative="1">
      <w:start w:val="1"/>
      <w:numFmt w:val="bullet"/>
      <w:lvlText w:val="o"/>
      <w:lvlJc w:val="left"/>
      <w:pPr>
        <w:ind w:left="6340" w:hanging="360"/>
      </w:pPr>
      <w:rPr>
        <w:rFonts w:ascii="Courier New" w:cs="Courier New" w:hAnsi="Courier New" w:hint="default"/>
      </w:rPr>
    </w:lvl>
    <w:lvl w:ilvl="8" w:tplc="04090005" w:tentative="1">
      <w:start w:val="1"/>
      <w:numFmt w:val="bullet"/>
      <w:lvlText w:val=""/>
      <w:lvlJc w:val="left"/>
      <w:pPr>
        <w:ind w:left="7060" w:hanging="360"/>
      </w:pPr>
      <w:rPr>
        <w:rFonts w:ascii="Wingdings" w:hAnsi="Wingdings" w:hint="default"/>
      </w:rPr>
    </w:lvl>
  </w:abstractNum>
  <w:abstractNum w:abstractNumId="5">
    <w:nsid w:val="0000000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FD5B7459"/>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26697A3D"/>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85992707"/>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6">
    <w:nsid w:val="00000010"/>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7B0CEA07"/>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F">
      <w:start w:val="1"/>
      <w:numFmt w:val="decimal"/>
      <w:lvlText w:val="%3."/>
      <w:lvlJc w:val="left"/>
      <w:pPr>
        <w:ind w:left="2160" w:hanging="360"/>
      </w:p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B6B296B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4">
    <w:nsid w:val="00000018"/>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7">
    <w:nsid w:val="0000001B"/>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0000000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cs="Courier New" w:hAnsi="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cs="Courier New" w:hAnsi="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cs="Courier New" w:hAnsi="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9">
    <w:nsid w:val="0000001D"/>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E"/>
    <w:multiLevelType w:val="hybridMultilevel"/>
    <w:tmpl w:val="000000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951D84B7"/>
    <w:lvl w:ilvl="0" w:tplc="0409000F">
      <w:start w:val="1"/>
      <w:numFmt w:val="decimal"/>
      <w:lvlText w:val="%1."/>
      <w:lvlJc w:val="left"/>
      <w:pPr>
        <w:ind w:left="1560" w:hanging="360"/>
      </w:pPr>
    </w:lvl>
    <w:lvl w:ilvl="1" w:tplc="04090003" w:tentative="1">
      <w:start w:val="1"/>
      <w:numFmt w:val="bullet"/>
      <w:lvlText w:val="o"/>
      <w:lvlJc w:val="left"/>
      <w:pPr>
        <w:ind w:left="2280" w:hanging="360"/>
      </w:pPr>
      <w:rPr>
        <w:rFonts w:ascii="Courier New" w:cs="Courier New" w:hAnsi="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cs="Courier New" w:hAnsi="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cs="Courier New" w:hAnsi="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4">
    <w:nsid w:val="00000022"/>
    <w:multiLevelType w:val="hybridMultilevel"/>
    <w:tmpl w:val="D12D4569"/>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3"/>
    <w:multiLevelType w:val="hybridMultilevel"/>
    <w:tmpl w:val="00000000"/>
    <w:lvl w:ilvl="0" w:tplc="0409000F">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36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36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360"/>
      </w:pPr>
    </w:lvl>
  </w:abstractNum>
  <w:abstractNum w:abstractNumId="36">
    <w:nsid w:val="00000024"/>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displayBackgroundShape/>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character" w:styleId="style85">
    <w:name w:val="Hyperlink"/>
    <w:basedOn w:val="style65"/>
    <w:next w:val="style85"/>
    <w:rPr>
      <w:color w:val="0000ff"/>
      <w:u w:val="single"/>
    </w:r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20" Type="http://schemas.openxmlformats.org/officeDocument/2006/relationships/image" Target="media/image19.jpeg"/><Relationship Id="rId22" Type="http://schemas.openxmlformats.org/officeDocument/2006/relationships/image" Target="media/image3.png"/><Relationship Id="rId21" Type="http://schemas.openxmlformats.org/officeDocument/2006/relationships/image" Target="media/image2.png"/><Relationship Id="rId24" Type="http://schemas.openxmlformats.org/officeDocument/2006/relationships/image" Target="media/image5.png"/><Relationship Id="rId23" Type="http://schemas.openxmlformats.org/officeDocument/2006/relationships/image" Target="media/image4.pn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26" Type="http://schemas.openxmlformats.org/officeDocument/2006/relationships/image" Target="media/image20.jpeg"/><Relationship Id="rId25" Type="http://schemas.openxmlformats.org/officeDocument/2006/relationships/image" Target="media/image6.png"/><Relationship Id="rId28" Type="http://schemas.openxmlformats.org/officeDocument/2006/relationships/image" Target="media/image22.jpeg"/><Relationship Id="rId27" Type="http://schemas.openxmlformats.org/officeDocument/2006/relationships/image" Target="media/image21.jpeg"/><Relationship Id="rId5" Type="http://schemas.openxmlformats.org/officeDocument/2006/relationships/image" Target="media/image4.jpeg"/><Relationship Id="rId6" Type="http://schemas.openxmlformats.org/officeDocument/2006/relationships/image" Target="media/image5.jpeg"/><Relationship Id="rId29" Type="http://schemas.openxmlformats.org/officeDocument/2006/relationships/image" Target="media/image23.jpeg"/><Relationship Id="rId7" Type="http://schemas.openxmlformats.org/officeDocument/2006/relationships/image" Target="media/image6.jpeg"/><Relationship Id="rId8" Type="http://schemas.openxmlformats.org/officeDocument/2006/relationships/image" Target="media/image7.jpeg"/><Relationship Id="rId31" Type="http://schemas.openxmlformats.org/officeDocument/2006/relationships/image" Target="media/image25.jpeg"/><Relationship Id="rId30" Type="http://schemas.openxmlformats.org/officeDocument/2006/relationships/image" Target="media/image24.jpeg"/><Relationship Id="rId11" Type="http://schemas.openxmlformats.org/officeDocument/2006/relationships/image" Target="media/image10.jpeg"/><Relationship Id="rId33" Type="http://schemas.openxmlformats.org/officeDocument/2006/relationships/image" Target="media/image8.png"/><Relationship Id="rId10" Type="http://schemas.openxmlformats.org/officeDocument/2006/relationships/image" Target="media/image9.jpeg"/><Relationship Id="rId32" Type="http://schemas.openxmlformats.org/officeDocument/2006/relationships/image" Target="media/image7.png"/><Relationship Id="rId13" Type="http://schemas.openxmlformats.org/officeDocument/2006/relationships/image" Target="media/image12.jpeg"/><Relationship Id="rId35" Type="http://schemas.openxmlformats.org/officeDocument/2006/relationships/image" Target="media/image26.jpeg"/><Relationship Id="rId12" Type="http://schemas.openxmlformats.org/officeDocument/2006/relationships/image" Target="media/image11.jpeg"/><Relationship Id="rId34" Type="http://schemas.openxmlformats.org/officeDocument/2006/relationships/image" Target="media/image9.png"/><Relationship Id="rId15" Type="http://schemas.openxmlformats.org/officeDocument/2006/relationships/image" Target="media/image14.jpeg"/><Relationship Id="rId37" Type="http://schemas.openxmlformats.org/officeDocument/2006/relationships/fontTable" Target="fontTable.xml"/><Relationship Id="rId14" Type="http://schemas.openxmlformats.org/officeDocument/2006/relationships/image" Target="media/image13.jpeg"/><Relationship Id="rId36" Type="http://schemas.openxmlformats.org/officeDocument/2006/relationships/styles" Target="styles.xml"/><Relationship Id="rId17" Type="http://schemas.openxmlformats.org/officeDocument/2006/relationships/image" Target="media/image16.jpeg"/><Relationship Id="rId39" Type="http://schemas.openxmlformats.org/officeDocument/2006/relationships/theme" Target="theme/theme1.xml"/><Relationship Id="rId16" Type="http://schemas.openxmlformats.org/officeDocument/2006/relationships/image" Target="media/image15.jpeg"/><Relationship Id="rId38" Type="http://schemas.openxmlformats.org/officeDocument/2006/relationships/settings" Target="settings.xml"/><Relationship Id="rId19" Type="http://schemas.openxmlformats.org/officeDocument/2006/relationships/image" Target="media/image18.jpeg"/><Relationship Id="rId18"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2458</Words>
  <Characters>14441</Characters>
  <Application>WPS Office</Application>
  <Paragraphs>500</Paragraphs>
  <CharactersWithSpaces>17088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2024-03-03T13:34:47Z</dcterms:created>
  <dc:creator>2107113SI</dc:creator>
  <lastModifiedBy>2107113SI</lastModifiedBy>
  <dcterms:modified xsi:type="dcterms:W3CDTF">2024-04-07T04:02:46Z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3f05994935214603a01d0d0b11c6b839</vt:lpwstr>
  </property>
</Properties>
</file>